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38139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44E3D" w14:textId="1C0D27B4" w:rsidR="00A3035E" w:rsidRDefault="00A3035E">
          <w:pPr>
            <w:pStyle w:val="TOCHeading"/>
          </w:pPr>
          <w:r>
            <w:t>Tartalom</w:t>
          </w:r>
        </w:p>
        <w:p w14:paraId="6E709895" w14:textId="135716D1" w:rsidR="00893C5A" w:rsidRDefault="00A303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6775" w:history="1">
            <w:r w:rsidR="00893C5A" w:rsidRPr="00540041">
              <w:rPr>
                <w:rStyle w:val="Hyperlink"/>
                <w:noProof/>
              </w:rPr>
              <w:t>Miért érdemes játékfejlesztéssel foglalkozni?</w:t>
            </w:r>
            <w:r w:rsidR="00893C5A">
              <w:rPr>
                <w:noProof/>
                <w:webHidden/>
              </w:rPr>
              <w:tab/>
            </w:r>
            <w:r w:rsidR="00893C5A">
              <w:rPr>
                <w:noProof/>
                <w:webHidden/>
              </w:rPr>
              <w:fldChar w:fldCharType="begin"/>
            </w:r>
            <w:r w:rsidR="00893C5A">
              <w:rPr>
                <w:noProof/>
                <w:webHidden/>
              </w:rPr>
              <w:instrText xml:space="preserve"> PAGEREF _Toc165406775 \h </w:instrText>
            </w:r>
            <w:r w:rsidR="00893C5A">
              <w:rPr>
                <w:noProof/>
                <w:webHidden/>
              </w:rPr>
            </w:r>
            <w:r w:rsidR="00893C5A">
              <w:rPr>
                <w:noProof/>
                <w:webHidden/>
              </w:rPr>
              <w:fldChar w:fldCharType="separate"/>
            </w:r>
            <w:r w:rsidR="00893C5A">
              <w:rPr>
                <w:noProof/>
                <w:webHidden/>
              </w:rPr>
              <w:t>2</w:t>
            </w:r>
            <w:r w:rsidR="00893C5A">
              <w:rPr>
                <w:noProof/>
                <w:webHidden/>
              </w:rPr>
              <w:fldChar w:fldCharType="end"/>
            </w:r>
          </w:hyperlink>
        </w:p>
        <w:p w14:paraId="709A8E94" w14:textId="61856D9F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6" w:history="1">
            <w:r w:rsidRPr="00540041">
              <w:rPr>
                <w:rStyle w:val="Hyperlink"/>
                <w:noProof/>
              </w:rPr>
              <w:t>Játék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A6BE" w14:textId="15D66220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7" w:history="1">
            <w:r w:rsidRPr="00540041">
              <w:rPr>
                <w:rStyle w:val="Hyperlink"/>
                <w:noProof/>
              </w:rPr>
              <w:t>Fejezetek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C548" w14:textId="700014E1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8" w:history="1">
            <w:r w:rsidRPr="00540041">
              <w:rPr>
                <w:rStyle w:val="Hyperlink"/>
                <w:noProof/>
              </w:rPr>
              <w:t>Elémeti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112E" w14:textId="1E600FC0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79" w:history="1">
            <w:r w:rsidRPr="00540041">
              <w:rPr>
                <w:rStyle w:val="Hyperlink"/>
                <w:noProof/>
              </w:rPr>
              <w:t>Voxel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EA21" w14:textId="45357901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0" w:history="1">
            <w:r w:rsidRPr="00540041">
              <w:rPr>
                <w:rStyle w:val="Hyperlink"/>
                <w:noProof/>
              </w:rPr>
              <w:t>Voxel és voxeljáték definíció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B45B" w14:textId="04FE44A2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1" w:history="1">
            <w:r w:rsidRPr="00540041">
              <w:rPr>
                <w:rStyle w:val="Hyperlink"/>
                <w:noProof/>
              </w:rPr>
              <w:t>Kettő Dimenziós Voxelek (Terraria)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BBA9" w14:textId="70249164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2" w:history="1">
            <w:r w:rsidRPr="00540041">
              <w:rPr>
                <w:rStyle w:val="Hyperlink"/>
                <w:noProof/>
              </w:rPr>
              <w:t>Három Dimenziós Voxelek (Minecraft)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0981" w14:textId="42C3CE69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3" w:history="1">
            <w:r w:rsidRPr="00540041">
              <w:rPr>
                <w:rStyle w:val="Hyperlink"/>
                <w:noProof/>
              </w:rPr>
              <w:t>Mesh Előállítás,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F5BCD" w14:textId="33EB5181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4" w:history="1">
            <w:r w:rsidRPr="00540041">
              <w:rPr>
                <w:rStyle w:val="Hyperlink"/>
                <w:noProof/>
              </w:rPr>
              <w:t>Miért a Marching Cubesra esett a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19B52" w14:textId="2F489B11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5" w:history="1">
            <w:r w:rsidRPr="00540041">
              <w:rPr>
                <w:rStyle w:val="Hyperlink"/>
                <w:noProof/>
              </w:rPr>
              <w:t>Marching 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5614" w14:textId="4BED4D43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6" w:history="1">
            <w:r w:rsidRPr="00540041">
              <w:rPr>
                <w:rStyle w:val="Hyperlink"/>
                <w:noProof/>
              </w:rPr>
              <w:t>Hol használatos a Marching Cubes algoritmus?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2D6F" w14:textId="0A8A3431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7" w:history="1">
            <w:r w:rsidRPr="00540041">
              <w:rPr>
                <w:rStyle w:val="Hyperlink"/>
                <w:noProof/>
              </w:rPr>
              <w:t>Orvosi Tudomány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2D204" w14:textId="57087295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8" w:history="1">
            <w:r w:rsidRPr="00540041">
              <w:rPr>
                <w:rStyle w:val="Hyperlink"/>
                <w:noProof/>
              </w:rPr>
              <w:t>CAD és szimulációs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C35D" w14:textId="63E17578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89" w:history="1">
            <w:r w:rsidRPr="00540041">
              <w:rPr>
                <w:rStyle w:val="Hyperlink"/>
                <w:noProof/>
              </w:rPr>
              <w:t>Az algoritmus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8D71" w14:textId="728569CB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0" w:history="1">
            <w:r w:rsidRPr="00540041">
              <w:rPr>
                <w:rStyle w:val="Hyperlink"/>
                <w:noProof/>
              </w:rPr>
              <w:t>A Sokszöghalmaz Előállítása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0CE8" w14:textId="4F83FD51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1" w:history="1">
            <w:r w:rsidRPr="00540041">
              <w:rPr>
                <w:rStyle w:val="Hyperlink"/>
                <w:noProof/>
              </w:rPr>
              <w:t>Lookup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E67E" w14:textId="57A43992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2" w:history="1">
            <w:r w:rsidRPr="00540041">
              <w:rPr>
                <w:rStyle w:val="Hyperlink"/>
                <w:noProof/>
              </w:rPr>
              <w:t>Edge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B2AD2" w14:textId="379836FC" w:rsidR="00893C5A" w:rsidRDefault="00893C5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3" w:history="1">
            <w:r w:rsidRPr="00540041">
              <w:rPr>
                <w:rStyle w:val="Hyperlink"/>
                <w:noProof/>
              </w:rPr>
              <w:t>Corner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72DC" w14:textId="1C425ABE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4" w:history="1">
            <w:r w:rsidRPr="00540041">
              <w:rPr>
                <w:rStyle w:val="Hyperlink"/>
                <w:noProof/>
              </w:rPr>
              <w:t>Pszeuorandom 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14115" w14:textId="167CA10C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5" w:history="1">
            <w:r w:rsidRPr="00540041">
              <w:rPr>
                <w:rStyle w:val="Hyperlink"/>
                <w:noProof/>
              </w:rPr>
              <w:t>Perlin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9054" w14:textId="27776C05" w:rsidR="00893C5A" w:rsidRDefault="00893C5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5406796" w:history="1">
            <w:r w:rsidRPr="00540041">
              <w:rPr>
                <w:rStyle w:val="Hyperlink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147D" w14:textId="0CEFCE38" w:rsidR="00A3035E" w:rsidRDefault="00A3035E" w:rsidP="008019B9">
          <w:r>
            <w:rPr>
              <w:b/>
              <w:bCs/>
            </w:rPr>
            <w:fldChar w:fldCharType="end"/>
          </w:r>
        </w:p>
      </w:sdtContent>
    </w:sdt>
    <w:p w14:paraId="0FC6BA14" w14:textId="02425CA0" w:rsidR="00B5372E" w:rsidRDefault="00B5372E">
      <w:r>
        <w:br w:type="page"/>
      </w:r>
    </w:p>
    <w:p w14:paraId="7833C789" w14:textId="2F23E9A2" w:rsidR="008E161E" w:rsidRDefault="008E161E" w:rsidP="006063DF">
      <w:pPr>
        <w:pStyle w:val="Heading1"/>
      </w:pPr>
      <w:bookmarkStart w:id="0" w:name="_Toc165406775"/>
      <w:r>
        <w:lastRenderedPageBreak/>
        <w:t>Miért érdemes játékfejlesztéssel foglalkozni</w:t>
      </w:r>
      <w:r w:rsidR="006B0D1B">
        <w:t>?</w:t>
      </w:r>
      <w:bookmarkEnd w:id="0"/>
    </w:p>
    <w:p w14:paraId="0369B700" w14:textId="0A7FF537" w:rsidR="006B0D1B" w:rsidRDefault="009F103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videójáték ipar az informatika fejlődésével együtt rohamos lépésben halad előre. </w:t>
      </w:r>
      <w:r w:rsidR="00AB24D2">
        <w:rPr>
          <w:sz w:val="24"/>
          <w:szCs w:val="24"/>
        </w:rPr>
        <w:t xml:space="preserve">Az informatika és azon belül a videójáték fejlesztés is egy nagyon összetett iparág, amiben mindenki megtalálhatja a saját stílusának, érdeklődési körének megfelelő irányt. A videójáték fejlesztés emellett egy magas profitot generáló terület, kifejezetten az elmúlt években.  </w:t>
      </w:r>
    </w:p>
    <w:p w14:paraId="01D49412" w14:textId="69C5BC65" w:rsidR="00A3035E" w:rsidRDefault="008019B9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>A globális videojáték-piac 2022-ben 217,06 milliárd dollárra volt becsülve és 2023 és 2030 között 13,4%-os</w:t>
      </w:r>
      <w:r w:rsidRPr="008019B9">
        <w:rPr>
          <w:sz w:val="24"/>
          <w:szCs w:val="24"/>
        </w:rPr>
        <w:t xml:space="preserve"> </w:t>
      </w:r>
      <w:r w:rsidRPr="0008014B">
        <w:rPr>
          <w:sz w:val="24"/>
          <w:szCs w:val="24"/>
        </w:rPr>
        <w:t>összetett éves növekedési rátá</w:t>
      </w:r>
      <w:r>
        <w:rPr>
          <w:sz w:val="24"/>
          <w:szCs w:val="24"/>
        </w:rPr>
        <w:t>ra lehet számítani. 2030-ra vélhetően meg fogja haladni a 580 milliárd dollárd. A piac bővülése köszönhető az online játékok térhódításának, amelyet a széles sávszélességű internetkapcsolat széleskörű elérhetősége tett lehetővé, emellett a mobiljátékok iránti kereslet is növekszik, miközben a 3D játékokra is folyamatosan nagy a kereslet.</w:t>
      </w:r>
      <w:sdt>
        <w:sdtPr>
          <w:rPr>
            <w:sz w:val="24"/>
            <w:szCs w:val="24"/>
          </w:rPr>
          <w:id w:val="-1560540308"/>
          <w:citation/>
        </w:sdtPr>
        <w:sdtContent>
          <w:r w:rsidR="00A3035E">
            <w:rPr>
              <w:sz w:val="24"/>
              <w:szCs w:val="24"/>
            </w:rPr>
            <w:fldChar w:fldCharType="begin"/>
          </w:r>
          <w:r w:rsidR="00A3035E">
            <w:rPr>
              <w:sz w:val="24"/>
              <w:szCs w:val="24"/>
              <w:lang w:val="en-US"/>
            </w:rPr>
            <w:instrText xml:space="preserve"> CITATION Gra \l 1033 </w:instrText>
          </w:r>
          <w:r w:rsidR="00A3035E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(Grand View Research, n.d.)</w:t>
          </w:r>
          <w:r w:rsidR="00A3035E">
            <w:rPr>
              <w:sz w:val="24"/>
              <w:szCs w:val="24"/>
            </w:rPr>
            <w:fldChar w:fldCharType="end"/>
          </w:r>
        </w:sdtContent>
      </w:sdt>
    </w:p>
    <w:p w14:paraId="3CE0BC84" w14:textId="53412020" w:rsidR="00091192" w:rsidRDefault="00F118AA" w:rsidP="002F7C73">
      <w:pPr>
        <w:jc w:val="both"/>
        <w:rPr>
          <w:sz w:val="24"/>
          <w:szCs w:val="24"/>
        </w:rPr>
      </w:pPr>
      <w:r w:rsidRPr="00F118AA">
        <w:rPr>
          <w:sz w:val="24"/>
          <w:szCs w:val="24"/>
        </w:rPr>
        <w:t>A gazdaság hullámvölgyei ellenére a videojáték-ipar figyelemre méltó rugalmasságot mutatott és évről évre tovább növekszik. Amíg van igény a szórakoztatásra, addig lesznek lehetőségek a játékfejlesztésben.</w:t>
      </w:r>
    </w:p>
    <w:p w14:paraId="67B8651C" w14:textId="22CE8916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 készítés szenvedély és munka is lehet egyben. Egy olyan karrier választása, amit élvezünk nagyon fontos. A videójáték egy egyedülálló termék, amely egyesíti a művészetet, a történetmesélést és a technikai megvalósítást. A játékfejlesztés általában különböző készségekkel rendelkező fejlesztőkből álló csapatokat foglal magában, köztük művészeket, programozókat, írókat és tervezőket. Az ebben az iparágban való munkavégzés lehetőséget ad kreatív önkifejezésre, legyen szó karakterek tervezéséről, a videójáték világának létrehozásáról, vagy a narratívák megalkotásáról. A videojáték-ipar karrierutak széles skáláját kínálja, a játéktervezéstől és programozástól a marketingig és a közösségi menedzsmentig. </w:t>
      </w:r>
    </w:p>
    <w:p w14:paraId="0CCEEC4B" w14:textId="77777777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videojátékok globális hatókörrel rendelkeznek, és emberek millióinak életét érinthetik szerte a világon. Legyen szó szórakoztatásról, társadalmi kapcsolatok ápolásáról, vagy akár az oktatás és az empátia előmozdításáról, a videojáték-iparban végzett munka lehetővé teszi, hogy jelentős hatást érjünk el nagy léptékben.</w:t>
      </w:r>
    </w:p>
    <w:p w14:paraId="66A40D16" w14:textId="173F4ED0" w:rsidR="00091192" w:rsidRPr="00C461BC" w:rsidRDefault="00091192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videójátékok alapjaiban az informatika szokásos "image"-e jelenik meg, mely a problémamegoldást, programozást és a különböző funkcionalitások megvalósítását jelenti. A videójáték fejlesztés, mint terület nagyon dinamikus, a technológia folyamatosan fejlődik, melynek eredménye </w:t>
      </w:r>
      <w:proofErr w:type="spellStart"/>
      <w:r w:rsidRPr="00C461BC">
        <w:rPr>
          <w:sz w:val="24"/>
          <w:szCs w:val="24"/>
        </w:rPr>
        <w:t>képpen</w:t>
      </w:r>
      <w:proofErr w:type="spellEnd"/>
      <w:r w:rsidRPr="00C461BC">
        <w:rPr>
          <w:sz w:val="24"/>
          <w:szCs w:val="24"/>
        </w:rPr>
        <w:t xml:space="preserve"> újabb és újabb kihívásokkal állítja szembe a fejlesztőket. Ennek eredménye </w:t>
      </w:r>
      <w:proofErr w:type="spellStart"/>
      <w:r w:rsidRPr="00C461BC">
        <w:rPr>
          <w:sz w:val="24"/>
          <w:szCs w:val="24"/>
        </w:rPr>
        <w:t>képpen</w:t>
      </w:r>
      <w:proofErr w:type="spellEnd"/>
      <w:r w:rsidRPr="00C461BC">
        <w:rPr>
          <w:sz w:val="24"/>
          <w:szCs w:val="24"/>
        </w:rPr>
        <w:t xml:space="preserve"> a videójátékok is egyre összetettebbek és realisztikusabbak. Ám nem feltétlenük kell a realizmust és a komplexitást üldözni, hiszen egyszerűbb grafikával és játékmenettel rendelkező játékok is emberek millióinak nyújtanak elfoglaltságot nap mint nap. </w:t>
      </w:r>
    </w:p>
    <w:p w14:paraId="006D525C" w14:textId="48706B9C" w:rsidR="00141F03" w:rsidRDefault="009D79DA" w:rsidP="00091192">
      <w:pPr>
        <w:pStyle w:val="Heading1"/>
      </w:pPr>
      <w:bookmarkStart w:id="1" w:name="_Toc165406776"/>
      <w:r>
        <w:t>Játék Leírása</w:t>
      </w:r>
      <w:bookmarkEnd w:id="1"/>
    </w:p>
    <w:p w14:paraId="09908624" w14:textId="6C5BE8A7" w:rsidR="009D79DA" w:rsidRPr="009D79DA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9D79DA">
        <w:rPr>
          <w:b/>
          <w:bCs/>
          <w:caps/>
          <w:color w:val="FF0000"/>
          <w:sz w:val="24"/>
          <w:szCs w:val="24"/>
          <w:highlight w:val="black"/>
        </w:rPr>
        <w:t xml:space="preserve">Ha már alakul az ötlet </w:t>
      </w:r>
      <w:r w:rsidR="00396848">
        <w:rPr>
          <w:b/>
          <w:bCs/>
          <w:caps/>
          <w:color w:val="FF0000"/>
          <w:sz w:val="24"/>
          <w:szCs w:val="24"/>
          <w:highlight w:val="black"/>
        </w:rPr>
        <w:t>kibővíteni</w:t>
      </w:r>
      <w:r w:rsidRPr="009D79DA">
        <w:rPr>
          <w:b/>
          <w:bCs/>
          <w:caps/>
          <w:color w:val="FF0000"/>
          <w:sz w:val="24"/>
          <w:szCs w:val="24"/>
          <w:highlight w:val="black"/>
        </w:rPr>
        <w:t>, átdolgozni ezt a leírást</w:t>
      </w:r>
    </w:p>
    <w:p w14:paraId="775385B2" w14:textId="77054637" w:rsidR="00275F37" w:rsidRDefault="00384C30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játék megvalósítása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-ban történik. Ez több előnnyel is jár, mint például, hogy a játékmotort nem kell kifejleszteni. </w:t>
      </w:r>
      <w:r w:rsidR="00B77D75" w:rsidRPr="00C461BC">
        <w:rPr>
          <w:sz w:val="24"/>
          <w:szCs w:val="24"/>
        </w:rPr>
        <w:t xml:space="preserve">A játék </w:t>
      </w:r>
      <w:r w:rsidR="0078345D" w:rsidRPr="00C461BC">
        <w:rPr>
          <w:sz w:val="24"/>
          <w:szCs w:val="24"/>
        </w:rPr>
        <w:t>világa</w:t>
      </w:r>
      <w:r w:rsidR="00B77D75" w:rsidRPr="00C461BC">
        <w:rPr>
          <w:sz w:val="24"/>
          <w:szCs w:val="24"/>
        </w:rPr>
        <w:t xml:space="preserve"> Open World </w:t>
      </w:r>
      <w:r>
        <w:rPr>
          <w:sz w:val="24"/>
          <w:szCs w:val="24"/>
        </w:rPr>
        <w:t>és</w:t>
      </w:r>
      <w:r w:rsidR="0008269D" w:rsidRPr="00C461BC">
        <w:rPr>
          <w:sz w:val="24"/>
          <w:szCs w:val="24"/>
        </w:rPr>
        <w:t xml:space="preserve"> egy random generált pályán játszódik.</w:t>
      </w:r>
    </w:p>
    <w:p w14:paraId="2BD12D3D" w14:textId="0416D6A9" w:rsidR="00384C30" w:rsidRDefault="00384C30" w:rsidP="002F7C7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Unity</w:t>
      </w:r>
      <w:proofErr w:type="spellEnd"/>
    </w:p>
    <w:p w14:paraId="7F8A98AE" w14:textId="6A35389A" w:rsidR="005A4B48" w:rsidRPr="00C461BC" w:rsidRDefault="005A4B48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Technologies által fejlesztett videójáték motor. A szoftverrel való videójáték készítés Windows-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MacOS</w:t>
      </w:r>
      <w:proofErr w:type="spellEnd"/>
      <w:r>
        <w:rPr>
          <w:sz w:val="24"/>
          <w:szCs w:val="24"/>
        </w:rPr>
        <w:t xml:space="preserve">-en és Linuxon is lehetséges, a játékot futtatni pedig virtuálisan bármilyen rendszeren lehetséges, legyen az Xbox vagy PlayStation széria, Windows, Linux vagy Mac számítógép, vagy akár mobil. A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alkalmas 2D és 3D játékok készítésére is, valamint használják még egyéb interaktív tartalmak létrehozására, például építészeti látványtervek készítésére.</w:t>
      </w:r>
    </w:p>
    <w:p w14:paraId="34D3E17B" w14:textId="7ED842F7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Open World</w:t>
      </w:r>
    </w:p>
    <w:p w14:paraId="65A73EEA" w14:textId="1683628B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Az Open World játékok jellemzői, hogy a játékos nincs megkötve abból a szempontból, hogy a pályán hova mehet. Egy Open World játékban általában jelen van progresszió, amely végig vezeti a játékost sorban a világ különböző részein, de nincs megkötve a játékos a különböző területek közötti mozgásban. Az Open World játékok fontos eleme a fő történetszál mellett a világ szabad felfedezése, amely az irányított történet és progresszió mellett extra tartalmat szolgáltat a játékosnak és nagyon fontos a teljes játékélmény szempontjából.</w:t>
      </w:r>
    </w:p>
    <w:p w14:paraId="3BAF9656" w14:textId="0AD0B662" w:rsidR="0008269D" w:rsidRPr="00C461BC" w:rsidRDefault="0008269D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Random Generálás</w:t>
      </w:r>
    </w:p>
    <w:p w14:paraId="067C46F3" w14:textId="6FFFCD79" w:rsidR="00275F37" w:rsidRPr="00C461BC" w:rsidRDefault="00CE5B2E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random generálás a teljes pályára kiterjed. Mind maga a pálya és a pályán jelen lévő tartalom is minden új világ létrehozásakor különböző, de egy adott „</w:t>
      </w:r>
      <w:proofErr w:type="spellStart"/>
      <w:proofErr w:type="gram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>”-</w:t>
      </w:r>
      <w:proofErr w:type="spellStart"/>
      <w:proofErr w:type="gramEnd"/>
      <w:r w:rsidRPr="00C461BC">
        <w:rPr>
          <w:sz w:val="24"/>
          <w:szCs w:val="24"/>
        </w:rPr>
        <w:t>hez</w:t>
      </w:r>
      <w:proofErr w:type="spellEnd"/>
      <w:r w:rsidRPr="00C461BC">
        <w:rPr>
          <w:sz w:val="24"/>
          <w:szCs w:val="24"/>
        </w:rPr>
        <w:t xml:space="preserve"> kötött. A </w:t>
      </w:r>
      <w:proofErr w:type="spell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 xml:space="preserve"> a játék egy olyan érték, amely a </w:t>
      </w:r>
      <w:proofErr w:type="spellStart"/>
      <w:r w:rsidRPr="00C461BC">
        <w:rPr>
          <w:sz w:val="24"/>
          <w:szCs w:val="24"/>
        </w:rPr>
        <w:t>pszeudorandom</w:t>
      </w:r>
      <w:proofErr w:type="spellEnd"/>
      <w:r w:rsidRPr="00C461BC">
        <w:rPr>
          <w:sz w:val="24"/>
          <w:szCs w:val="24"/>
        </w:rPr>
        <w:t xml:space="preserve"> algoritmusoknak egy kezdőértéket szolgáltat. Ugyan arra a </w:t>
      </w:r>
      <w:proofErr w:type="spellStart"/>
      <w:r w:rsidRPr="00C461BC">
        <w:rPr>
          <w:sz w:val="24"/>
          <w:szCs w:val="24"/>
        </w:rPr>
        <w:t>Seed</w:t>
      </w:r>
      <w:proofErr w:type="spellEnd"/>
      <w:r w:rsidRPr="00C461BC">
        <w:rPr>
          <w:sz w:val="24"/>
          <w:szCs w:val="24"/>
        </w:rPr>
        <w:t xml:space="preserve">-re a játék ugyan azt a világot fogja visszaadni.  </w:t>
      </w:r>
    </w:p>
    <w:p w14:paraId="05C630C0" w14:textId="34290BF3" w:rsidR="008E161E" w:rsidRDefault="009D79DA" w:rsidP="008E161E">
      <w:pPr>
        <w:pStyle w:val="Heading1"/>
      </w:pPr>
      <w:bookmarkStart w:id="2" w:name="_Toc165406777"/>
      <w:r>
        <w:t>Fejezetek rövid ismertetése</w:t>
      </w:r>
      <w:bookmarkEnd w:id="2"/>
    </w:p>
    <w:p w14:paraId="67343C6A" w14:textId="680460C8" w:rsidR="009D79DA" w:rsidRPr="00AC7600" w:rsidRDefault="009D79DA" w:rsidP="009D79DA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AC7600">
        <w:rPr>
          <w:b/>
          <w:bCs/>
          <w:caps/>
          <w:color w:val="FF0000"/>
          <w:sz w:val="24"/>
          <w:szCs w:val="24"/>
          <w:highlight w:val="black"/>
        </w:rPr>
        <w:t>ha már alakulnak a fejezetek akkor elkészíteni ezt a részt</w:t>
      </w:r>
    </w:p>
    <w:p w14:paraId="21318174" w14:textId="4DED4103" w:rsidR="008E161E" w:rsidRDefault="008E161E" w:rsidP="008E161E">
      <w:pPr>
        <w:pStyle w:val="Heading1"/>
      </w:pPr>
      <w:bookmarkStart w:id="3" w:name="_Toc165406778"/>
      <w:proofErr w:type="spellStart"/>
      <w:r>
        <w:t>Elémeti</w:t>
      </w:r>
      <w:proofErr w:type="spellEnd"/>
      <w:r>
        <w:t xml:space="preserve"> háttér</w:t>
      </w:r>
      <w:bookmarkEnd w:id="3"/>
    </w:p>
    <w:p w14:paraId="67364B23" w14:textId="01550D8F" w:rsidR="0079289F" w:rsidRPr="0079289F" w:rsidRDefault="0079289F" w:rsidP="0079289F">
      <w:pPr>
        <w:pStyle w:val="Heading1"/>
      </w:pPr>
      <w:bookmarkStart w:id="4" w:name="_Toc165406779"/>
      <w:proofErr w:type="spellStart"/>
      <w:r w:rsidRPr="0079289F">
        <w:t>Voxel</w:t>
      </w:r>
      <w:proofErr w:type="spellEnd"/>
      <w:r>
        <w:t xml:space="preserve"> Technológiák</w:t>
      </w:r>
      <w:bookmarkEnd w:id="4"/>
    </w:p>
    <w:p w14:paraId="37DC4A05" w14:textId="36F5E4D7" w:rsidR="002F24AB" w:rsidRPr="00382018" w:rsidRDefault="00807D11" w:rsidP="0079289F">
      <w:pPr>
        <w:pStyle w:val="Heading2"/>
      </w:pPr>
      <w:bookmarkStart w:id="5" w:name="_Toc165406780"/>
      <w:proofErr w:type="spellStart"/>
      <w:r w:rsidRPr="00382018">
        <w:t>Voxel</w:t>
      </w:r>
      <w:proofErr w:type="spellEnd"/>
      <w:r w:rsidRPr="00382018">
        <w:t xml:space="preserve"> és </w:t>
      </w:r>
      <w:proofErr w:type="spellStart"/>
      <w:r w:rsidRPr="00382018">
        <w:t>voxeljáték</w:t>
      </w:r>
      <w:proofErr w:type="spellEnd"/>
      <w:r w:rsidRPr="00382018">
        <w:t xml:space="preserve"> definíció</w:t>
      </w:r>
      <w:bookmarkEnd w:id="5"/>
    </w:p>
    <w:p w14:paraId="0B15BA74" w14:textId="5AFC628A" w:rsidR="003D6D76" w:rsidRPr="008E161E" w:rsidRDefault="00807D11" w:rsidP="00734AC1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voxeljáték</w:t>
      </w:r>
      <w:proofErr w:type="spellEnd"/>
      <w:r w:rsidRPr="008E161E">
        <w:rPr>
          <w:sz w:val="24"/>
          <w:szCs w:val="24"/>
        </w:rPr>
        <w:t xml:space="preserve"> egy olyan videojáték, amelyben a környezet és a benne lévő tárgyak </w:t>
      </w:r>
      <w:proofErr w:type="spellStart"/>
      <w:r w:rsidRPr="008E161E">
        <w:rPr>
          <w:sz w:val="24"/>
          <w:szCs w:val="24"/>
        </w:rPr>
        <w:t>voxelekből</w:t>
      </w:r>
      <w:proofErr w:type="spellEnd"/>
      <w:r w:rsidRPr="008E161E">
        <w:rPr>
          <w:sz w:val="24"/>
          <w:szCs w:val="24"/>
        </w:rPr>
        <w:t xml:space="preserve"> állnak. A </w:t>
      </w:r>
      <w:proofErr w:type="spellStart"/>
      <w:r w:rsidRPr="008E161E">
        <w:rPr>
          <w:sz w:val="24"/>
          <w:szCs w:val="24"/>
        </w:rPr>
        <w:t>voxelek</w:t>
      </w:r>
      <w:proofErr w:type="spellEnd"/>
      <w:r w:rsidRPr="008E161E">
        <w:rPr>
          <w:sz w:val="24"/>
          <w:szCs w:val="24"/>
        </w:rPr>
        <w:t xml:space="preserve"> alapvetően térfogati pixelek, amelyek egy háromdimenziós rács értéket képviselnek. A hagyományos 2D pixelekkel ellentétben, amelyeknek csak szélessége és magassága van, a </w:t>
      </w:r>
      <w:proofErr w:type="spellStart"/>
      <w:r w:rsidRPr="008E161E">
        <w:rPr>
          <w:sz w:val="24"/>
          <w:szCs w:val="24"/>
        </w:rPr>
        <w:t>voxeleknek</w:t>
      </w:r>
      <w:proofErr w:type="spellEnd"/>
      <w:r w:rsidRPr="008E161E">
        <w:rPr>
          <w:sz w:val="24"/>
          <w:szCs w:val="24"/>
        </w:rPr>
        <w:t xml:space="preserve"> mélységük is van, ami lehetővé teszi teljesen háromdimenziós környezet létrehozását.</w:t>
      </w:r>
      <w:r w:rsidR="00A252B8" w:rsidRPr="008E161E">
        <w:rPr>
          <w:sz w:val="24"/>
          <w:szCs w:val="24"/>
        </w:rPr>
        <w:t xml:space="preserve"> A </w:t>
      </w:r>
      <w:proofErr w:type="spellStart"/>
      <w:r w:rsidR="00A252B8" w:rsidRPr="008E161E">
        <w:rPr>
          <w:sz w:val="24"/>
          <w:szCs w:val="24"/>
        </w:rPr>
        <w:t>voxel</w:t>
      </w:r>
      <w:proofErr w:type="spellEnd"/>
      <w:r w:rsidR="00A252B8" w:rsidRPr="008E161E">
        <w:rPr>
          <w:sz w:val="24"/>
          <w:szCs w:val="24"/>
        </w:rPr>
        <w:t xml:space="preserve"> és a </w:t>
      </w:r>
      <w:proofErr w:type="spellStart"/>
      <w:r w:rsidR="00A252B8" w:rsidRPr="008E161E">
        <w:rPr>
          <w:sz w:val="24"/>
          <w:szCs w:val="24"/>
        </w:rPr>
        <w:t>voxeljáték</w:t>
      </w:r>
      <w:proofErr w:type="spellEnd"/>
      <w:r w:rsidR="00A252B8" w:rsidRPr="008E161E">
        <w:rPr>
          <w:sz w:val="24"/>
          <w:szCs w:val="24"/>
        </w:rPr>
        <w:t xml:space="preserve"> </w:t>
      </w:r>
      <w:r w:rsidR="00724B31" w:rsidRPr="008E161E">
        <w:rPr>
          <w:sz w:val="24"/>
          <w:szCs w:val="24"/>
        </w:rPr>
        <w:t>definíciója</w:t>
      </w:r>
      <w:r w:rsidR="00A252B8" w:rsidRPr="008E161E">
        <w:rPr>
          <w:sz w:val="24"/>
          <w:szCs w:val="24"/>
        </w:rPr>
        <w:t xml:space="preserve"> elég laza és gyakran kéz a kézben jár a </w:t>
      </w:r>
      <w:proofErr w:type="spellStart"/>
      <w:r w:rsidR="00A252B8" w:rsidRPr="008E161E">
        <w:rPr>
          <w:sz w:val="24"/>
          <w:szCs w:val="24"/>
        </w:rPr>
        <w:t>sandbox</w:t>
      </w:r>
      <w:proofErr w:type="spellEnd"/>
      <w:r w:rsidR="00A252B8" w:rsidRPr="008E161E">
        <w:rPr>
          <w:sz w:val="24"/>
          <w:szCs w:val="24"/>
        </w:rPr>
        <w:t xml:space="preserve"> játékokkal. </w:t>
      </w:r>
      <w:sdt>
        <w:sdtPr>
          <w:rPr>
            <w:sz w:val="24"/>
            <w:szCs w:val="24"/>
          </w:rPr>
          <w:id w:val="-2140953232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Wik242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(Wikipédia, 2024)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43E47CEE" w14:textId="08B2F840" w:rsidR="00807D11" w:rsidRDefault="00807D11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-játékokban a játékosok gyakran úgy lépnek kapcsolatba ezekkel a környezetekkel, hogy módosítják vagy megsemmisítik a </w:t>
      </w:r>
      <w:proofErr w:type="spellStart"/>
      <w:r w:rsidRPr="008E161E">
        <w:rPr>
          <w:sz w:val="24"/>
          <w:szCs w:val="24"/>
        </w:rPr>
        <w:t>voxeleket</w:t>
      </w:r>
      <w:proofErr w:type="spellEnd"/>
      <w:r w:rsidR="00064261" w:rsidRPr="008E161E">
        <w:rPr>
          <w:sz w:val="24"/>
          <w:szCs w:val="24"/>
        </w:rPr>
        <w:t xml:space="preserve">, vagy létrehoznak új </w:t>
      </w:r>
      <w:proofErr w:type="spellStart"/>
      <w:r w:rsidR="00064261" w:rsidRPr="008E161E">
        <w:rPr>
          <w:sz w:val="24"/>
          <w:szCs w:val="24"/>
        </w:rPr>
        <w:t>voxeleket</w:t>
      </w:r>
      <w:proofErr w:type="spellEnd"/>
      <w:r w:rsidRPr="008E161E">
        <w:rPr>
          <w:sz w:val="24"/>
          <w:szCs w:val="24"/>
        </w:rPr>
        <w:t>, lehetővé téve a terep dinamikus deformációját.</w:t>
      </w:r>
      <w:r w:rsidR="00064261" w:rsidRPr="008E161E">
        <w:rPr>
          <w:sz w:val="24"/>
          <w:szCs w:val="24"/>
        </w:rPr>
        <w:t xml:space="preserve"> Mive</w:t>
      </w:r>
      <w:r w:rsidR="00724B31">
        <w:rPr>
          <w:sz w:val="24"/>
          <w:szCs w:val="24"/>
        </w:rPr>
        <w:t>l</w:t>
      </w:r>
      <w:r w:rsidR="00064261" w:rsidRPr="008E161E">
        <w:rPr>
          <w:sz w:val="24"/>
          <w:szCs w:val="24"/>
        </w:rPr>
        <w:t xml:space="preserve"> ez nem egy előre definiált folyamat, hanem a </w:t>
      </w:r>
      <w:r w:rsidR="00724B31" w:rsidRPr="008E161E">
        <w:rPr>
          <w:sz w:val="24"/>
          <w:szCs w:val="24"/>
        </w:rPr>
        <w:t>játékostól</w:t>
      </w:r>
      <w:r w:rsidR="00064261" w:rsidRPr="008E161E">
        <w:rPr>
          <w:sz w:val="24"/>
          <w:szCs w:val="24"/>
        </w:rPr>
        <w:t xml:space="preserve"> függ, hogy mit tesz, ezért egy ilyen játéknak egy olyan rendszert kell prezentálnia, amely előre definiált interakciókon lehetővé tesz „végtelen sok” konfigurációt.</w:t>
      </w:r>
      <w:r w:rsidRPr="008E161E">
        <w:rPr>
          <w:sz w:val="24"/>
          <w:szCs w:val="24"/>
        </w:rPr>
        <w:t xml:space="preserve"> A </w:t>
      </w:r>
      <w:proofErr w:type="spellStart"/>
      <w:r w:rsidRPr="008E161E">
        <w:rPr>
          <w:sz w:val="24"/>
          <w:szCs w:val="24"/>
        </w:rPr>
        <w:t>voxeljátékok</w:t>
      </w:r>
      <w:proofErr w:type="spellEnd"/>
      <w:r w:rsidRPr="008E161E">
        <w:rPr>
          <w:sz w:val="24"/>
          <w:szCs w:val="24"/>
        </w:rPr>
        <w:t xml:space="preserve"> </w:t>
      </w:r>
      <w:r w:rsidR="00C96638">
        <w:rPr>
          <w:sz w:val="24"/>
          <w:szCs w:val="24"/>
        </w:rPr>
        <w:t>kettő</w:t>
      </w:r>
      <w:r w:rsidRPr="008E161E">
        <w:rPr>
          <w:sz w:val="24"/>
          <w:szCs w:val="24"/>
        </w:rPr>
        <w:t xml:space="preserve"> jól ismert példája 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="00C96638">
        <w:rPr>
          <w:sz w:val="24"/>
          <w:szCs w:val="24"/>
        </w:rPr>
        <w:t xml:space="preserve"> és</w:t>
      </w:r>
      <w:r w:rsidRPr="008E161E">
        <w:rPr>
          <w:sz w:val="24"/>
          <w:szCs w:val="24"/>
        </w:rPr>
        <w:t xml:space="preserve"> </w:t>
      </w:r>
      <w:proofErr w:type="spellStart"/>
      <w:r w:rsidRPr="008E161E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>.</w:t>
      </w:r>
    </w:p>
    <w:p w14:paraId="5AF2B279" w14:textId="1258E74C" w:rsidR="00064261" w:rsidRDefault="001724D3" w:rsidP="0079289F">
      <w:pPr>
        <w:pStyle w:val="Heading2"/>
      </w:pPr>
      <w:bookmarkStart w:id="6" w:name="_Toc165406781"/>
      <w:r>
        <w:lastRenderedPageBreak/>
        <w:t xml:space="preserve">Kettő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 w:rsidR="00064261">
        <w:t>Terraria</w:t>
      </w:r>
      <w:proofErr w:type="spellEnd"/>
      <w:r>
        <w:t>)</w:t>
      </w:r>
      <w:bookmarkEnd w:id="6"/>
    </w:p>
    <w:p w14:paraId="3F5F8A3D" w14:textId="19B6D85E" w:rsidR="00824AB5" w:rsidRPr="008E161E" w:rsidRDefault="00252E25" w:rsidP="00807D11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Terraria</w:t>
      </w:r>
      <w:proofErr w:type="spellEnd"/>
      <w:r>
        <w:rPr>
          <w:sz w:val="24"/>
          <w:szCs w:val="24"/>
        </w:rPr>
        <w:t xml:space="preserve"> egy 2011-ben kiadott 2D videójáték. A Re-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fejleszti, akik először Windows-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adták ki, majd más PC- és konzolplatformokra is. A játék alapból </w:t>
      </w:r>
      <w:proofErr w:type="spellStart"/>
      <w:r>
        <w:rPr>
          <w:sz w:val="24"/>
          <w:szCs w:val="24"/>
        </w:rPr>
        <w:t>sandbox</w:t>
      </w:r>
      <w:proofErr w:type="spellEnd"/>
      <w:r>
        <w:rPr>
          <w:sz w:val="24"/>
          <w:szCs w:val="24"/>
        </w:rPr>
        <w:t xml:space="preserve"> jellegű, a felfedezésre és kreatív építésre inspirál első sorban egy procedurálisan generált pályán.</w:t>
      </w:r>
      <w:r w:rsidR="00C96638">
        <w:rPr>
          <w:sz w:val="24"/>
          <w:szCs w:val="24"/>
        </w:rPr>
        <w:t xml:space="preserve"> A </w:t>
      </w:r>
      <w:proofErr w:type="spellStart"/>
      <w:r w:rsidR="00C96638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 xml:space="preserve"> sok pozitív visszajelzést kapott a közösség felől, ennek köszönhetően 2022-ig több mint 44 millió példány kelt el belőle. A </w:t>
      </w:r>
      <w:proofErr w:type="spellStart"/>
      <w:r w:rsidR="00C96638">
        <w:rPr>
          <w:sz w:val="24"/>
          <w:szCs w:val="24"/>
        </w:rPr>
        <w:t>Terraria</w:t>
      </w:r>
      <w:proofErr w:type="spellEnd"/>
      <w:r w:rsidR="00C96638">
        <w:rPr>
          <w:sz w:val="24"/>
          <w:szCs w:val="24"/>
        </w:rPr>
        <w:t xml:space="preserve"> az eddigi egyik legkelendőbb videójáték.</w:t>
      </w:r>
      <w:r w:rsidR="00FB7B0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536542103"/>
          <w:citation/>
        </w:sdtPr>
        <w:sdtContent>
          <w:r w:rsidR="00FB7B07">
            <w:rPr>
              <w:sz w:val="24"/>
              <w:szCs w:val="24"/>
            </w:rPr>
            <w:fldChar w:fldCharType="begin"/>
          </w:r>
          <w:r w:rsidR="00FB7B07">
            <w:rPr>
              <w:sz w:val="24"/>
              <w:szCs w:val="24"/>
              <w:lang w:val="en-US"/>
            </w:rPr>
            <w:instrText xml:space="preserve"> CITATION Wik24 \l 1033 </w:instrText>
          </w:r>
          <w:r w:rsidR="00FB7B07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FB7B07">
            <w:rPr>
              <w:sz w:val="24"/>
              <w:szCs w:val="24"/>
            </w:rPr>
            <w:fldChar w:fldCharType="end"/>
          </w:r>
        </w:sdtContent>
      </w:sdt>
    </w:p>
    <w:p w14:paraId="7CFCF45A" w14:textId="20952B96" w:rsidR="00064261" w:rsidRDefault="0006426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Bár 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egy térfogati pixelként van értelmezve, a </w:t>
      </w:r>
      <w:proofErr w:type="spellStart"/>
      <w:r w:rsidRPr="008E161E">
        <w:rPr>
          <w:sz w:val="24"/>
          <w:szCs w:val="24"/>
        </w:rPr>
        <w:t>Terraria</w:t>
      </w:r>
      <w:proofErr w:type="spellEnd"/>
      <w:r w:rsidRPr="008E161E">
        <w:rPr>
          <w:sz w:val="24"/>
          <w:szCs w:val="24"/>
        </w:rPr>
        <w:t xml:space="preserve"> is a </w:t>
      </w:r>
      <w:proofErr w:type="spellStart"/>
      <w:r w:rsidRPr="008E161E">
        <w:rPr>
          <w:sz w:val="24"/>
          <w:szCs w:val="24"/>
        </w:rPr>
        <w:t>voxeljátékok</w:t>
      </w:r>
      <w:proofErr w:type="spellEnd"/>
      <w:r w:rsidRPr="008E161E">
        <w:rPr>
          <w:sz w:val="24"/>
          <w:szCs w:val="24"/>
        </w:rPr>
        <w:t xml:space="preserve"> közé sorolható</w:t>
      </w:r>
      <w:r w:rsidR="00824AB5" w:rsidRPr="008E161E">
        <w:rPr>
          <w:sz w:val="24"/>
          <w:szCs w:val="24"/>
        </w:rPr>
        <w:t xml:space="preserve">. A </w:t>
      </w:r>
      <w:proofErr w:type="spellStart"/>
      <w:r w:rsidR="00C96638">
        <w:rPr>
          <w:sz w:val="24"/>
          <w:szCs w:val="24"/>
        </w:rPr>
        <w:t>T</w:t>
      </w:r>
      <w:r w:rsidR="00824AB5" w:rsidRPr="008E161E">
        <w:rPr>
          <w:sz w:val="24"/>
          <w:szCs w:val="24"/>
        </w:rPr>
        <w:t>err</w:t>
      </w:r>
      <w:r w:rsidR="00C96638">
        <w:rPr>
          <w:sz w:val="24"/>
          <w:szCs w:val="24"/>
        </w:rPr>
        <w:t>a</w:t>
      </w:r>
      <w:r w:rsidR="00824AB5" w:rsidRPr="008E161E">
        <w:rPr>
          <w:sz w:val="24"/>
          <w:szCs w:val="24"/>
        </w:rPr>
        <w:t>ria</w:t>
      </w:r>
      <w:proofErr w:type="spellEnd"/>
      <w:r w:rsidR="00824AB5" w:rsidRPr="008E161E">
        <w:rPr>
          <w:sz w:val="24"/>
          <w:szCs w:val="24"/>
        </w:rPr>
        <w:t xml:space="preserve"> egy kétdimenziós rácsot vesz alapul, amelyen belül különböző blokkok helyezhetőek le. Az előre definiált interakciók blokk-blokk és blokk-entitás (pl. játékos) szinten vannak jelen, ez teszi lehetővé a világ dinamikus változtatását és különbözteti meg a játékot más, statikus pályákkal rendelkező hasonló játékoktól.</w:t>
      </w:r>
    </w:p>
    <w:p w14:paraId="45B0792C" w14:textId="5273E643" w:rsidR="0041282B" w:rsidRPr="00893C5A" w:rsidRDefault="00776D74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 csak kell egy screenshot megszerkesztve, hogy illusztrálja a négyzetrácsos felépítést</w:t>
      </w:r>
    </w:p>
    <w:p w14:paraId="690A99DC" w14:textId="18FADE0F" w:rsidR="00824AB5" w:rsidRDefault="001724D3" w:rsidP="0079289F">
      <w:pPr>
        <w:pStyle w:val="Heading2"/>
      </w:pPr>
      <w:bookmarkStart w:id="7" w:name="_Toc165406782"/>
      <w:r>
        <w:t xml:space="preserve">Három Dimenziós </w:t>
      </w:r>
      <w:proofErr w:type="spellStart"/>
      <w:r>
        <w:t>Voxelek</w:t>
      </w:r>
      <w:proofErr w:type="spellEnd"/>
      <w:r>
        <w:t xml:space="preserve"> (</w:t>
      </w:r>
      <w:proofErr w:type="spellStart"/>
      <w:r w:rsidR="00824AB5">
        <w:t>Minecraft</w:t>
      </w:r>
      <w:proofErr w:type="spellEnd"/>
      <w:r>
        <w:t>)</w:t>
      </w:r>
      <w:bookmarkEnd w:id="7"/>
    </w:p>
    <w:p w14:paraId="6BC4C84D" w14:textId="2CADA6AD" w:rsidR="003B5048" w:rsidRPr="00A11767" w:rsidRDefault="0041282B" w:rsidP="003B5048">
      <w:pPr>
        <w:rPr>
          <w:sz w:val="24"/>
          <w:szCs w:val="24"/>
        </w:rPr>
      </w:pPr>
      <w:r w:rsidRPr="00A11767">
        <w:rPr>
          <w:sz w:val="24"/>
          <w:szCs w:val="24"/>
        </w:rPr>
        <w:t xml:space="preserve">A </w:t>
      </w:r>
      <w:proofErr w:type="spellStart"/>
      <w:r w:rsidRPr="00A11767">
        <w:rPr>
          <w:sz w:val="24"/>
          <w:szCs w:val="24"/>
        </w:rPr>
        <w:t>Minecraft</w:t>
      </w:r>
      <w:proofErr w:type="spellEnd"/>
      <w:r w:rsidRPr="00A11767">
        <w:rPr>
          <w:sz w:val="24"/>
          <w:szCs w:val="24"/>
        </w:rPr>
        <w:t xml:space="preserve"> egy 2011-ben kiadott </w:t>
      </w:r>
      <w:proofErr w:type="spellStart"/>
      <w:r w:rsidRPr="00A11767">
        <w:rPr>
          <w:sz w:val="24"/>
          <w:szCs w:val="24"/>
        </w:rPr>
        <w:t>sandbox</w:t>
      </w:r>
      <w:proofErr w:type="spellEnd"/>
      <w:r w:rsidRPr="00A11767">
        <w:rPr>
          <w:sz w:val="24"/>
          <w:szCs w:val="24"/>
        </w:rPr>
        <w:t xml:space="preserve"> játék, a legnagyobb példányszámban eladott játék a világon. A </w:t>
      </w:r>
      <w:proofErr w:type="spellStart"/>
      <w:r w:rsidRPr="00A11767">
        <w:rPr>
          <w:sz w:val="24"/>
          <w:szCs w:val="24"/>
        </w:rPr>
        <w:t>Mojang</w:t>
      </w:r>
      <w:proofErr w:type="spellEnd"/>
      <w:r w:rsidRPr="00A11767">
        <w:rPr>
          <w:sz w:val="24"/>
          <w:szCs w:val="24"/>
        </w:rPr>
        <w:t xml:space="preserve"> </w:t>
      </w:r>
      <w:proofErr w:type="spellStart"/>
      <w:r w:rsidRPr="00A11767">
        <w:rPr>
          <w:sz w:val="24"/>
          <w:szCs w:val="24"/>
        </w:rPr>
        <w:t>Studios</w:t>
      </w:r>
      <w:proofErr w:type="spellEnd"/>
      <w:r w:rsidRPr="00A11767">
        <w:rPr>
          <w:sz w:val="24"/>
          <w:szCs w:val="24"/>
        </w:rPr>
        <w:t xml:space="preserve"> által fejlesztett játékból több mint 300 millió darabot adtak el eddig. Korai tesztelési verziókat követően először 2009 májusában hozta nyilvánosságra a játékot az eredeti fejlesztője, </w:t>
      </w:r>
      <w:proofErr w:type="spellStart"/>
      <w:r w:rsidRPr="00A11767">
        <w:rPr>
          <w:sz w:val="24"/>
          <w:szCs w:val="24"/>
        </w:rPr>
        <w:t>Markus</w:t>
      </w:r>
      <w:proofErr w:type="spellEnd"/>
      <w:r w:rsidRPr="00A11767">
        <w:rPr>
          <w:sz w:val="24"/>
          <w:szCs w:val="24"/>
        </w:rPr>
        <w:t xml:space="preserve"> "</w:t>
      </w:r>
      <w:proofErr w:type="spellStart"/>
      <w:r w:rsidRPr="00A11767">
        <w:rPr>
          <w:sz w:val="24"/>
          <w:szCs w:val="24"/>
        </w:rPr>
        <w:t>Notch</w:t>
      </w:r>
      <w:proofErr w:type="spellEnd"/>
      <w:r w:rsidRPr="00A11767">
        <w:rPr>
          <w:sz w:val="24"/>
          <w:szCs w:val="24"/>
        </w:rPr>
        <w:t xml:space="preserve">" </w:t>
      </w:r>
      <w:proofErr w:type="spellStart"/>
      <w:r w:rsidRPr="00A11767">
        <w:rPr>
          <w:sz w:val="24"/>
          <w:szCs w:val="24"/>
        </w:rPr>
        <w:t>Persson</w:t>
      </w:r>
      <w:proofErr w:type="spellEnd"/>
      <w:r w:rsidRPr="00A11767">
        <w:rPr>
          <w:sz w:val="24"/>
          <w:szCs w:val="24"/>
        </w:rPr>
        <w:t xml:space="preserve">. 2011. november 18-án adták ki hivatalosan amikor </w:t>
      </w:r>
      <w:proofErr w:type="spellStart"/>
      <w:r w:rsidRPr="00A11767">
        <w:rPr>
          <w:sz w:val="24"/>
          <w:szCs w:val="24"/>
        </w:rPr>
        <w:t>Notch</w:t>
      </w:r>
      <w:proofErr w:type="spellEnd"/>
      <w:r w:rsidRPr="00A11767">
        <w:rPr>
          <w:sz w:val="24"/>
          <w:szCs w:val="24"/>
        </w:rPr>
        <w:t xml:space="preserve"> lemondott és </w:t>
      </w:r>
      <w:proofErr w:type="spellStart"/>
      <w:r w:rsidRPr="00A11767">
        <w:rPr>
          <w:sz w:val="24"/>
          <w:szCs w:val="24"/>
        </w:rPr>
        <w:t>Jens</w:t>
      </w:r>
      <w:proofErr w:type="spellEnd"/>
      <w:r w:rsidRPr="00A11767">
        <w:rPr>
          <w:sz w:val="24"/>
          <w:szCs w:val="24"/>
        </w:rPr>
        <w:t xml:space="preserve"> "</w:t>
      </w:r>
      <w:proofErr w:type="spellStart"/>
      <w:r w:rsidRPr="00A11767">
        <w:rPr>
          <w:sz w:val="24"/>
          <w:szCs w:val="24"/>
        </w:rPr>
        <w:t>Jeb</w:t>
      </w:r>
      <w:proofErr w:type="spellEnd"/>
      <w:r w:rsidRPr="00A11767">
        <w:rPr>
          <w:sz w:val="24"/>
          <w:szCs w:val="24"/>
        </w:rPr>
        <w:t xml:space="preserve">" </w:t>
      </w:r>
      <w:proofErr w:type="spellStart"/>
      <w:r w:rsidRPr="00A11767">
        <w:rPr>
          <w:sz w:val="24"/>
          <w:szCs w:val="24"/>
        </w:rPr>
        <w:t>Bergensten</w:t>
      </w:r>
      <w:proofErr w:type="spellEnd"/>
      <w:r w:rsidRPr="00A11767">
        <w:rPr>
          <w:sz w:val="24"/>
          <w:szCs w:val="24"/>
        </w:rPr>
        <w:t xml:space="preserve"> vette át a fejlesztést. Hamar népszerűvé vált és a világ legkelendőbb videójátéka lett, közel 140 millió havi aktív játékossal. A </w:t>
      </w:r>
      <w:proofErr w:type="spellStart"/>
      <w:r w:rsidRPr="00A11767">
        <w:rPr>
          <w:sz w:val="24"/>
          <w:szCs w:val="24"/>
        </w:rPr>
        <w:t>Minecraft</w:t>
      </w:r>
      <w:r w:rsidR="00A11767" w:rsidRPr="00A11767">
        <w:rPr>
          <w:sz w:val="24"/>
          <w:szCs w:val="24"/>
        </w:rPr>
        <w:t>-ból</w:t>
      </w:r>
      <w:proofErr w:type="spellEnd"/>
      <w:r w:rsidR="00A11767" w:rsidRPr="00A11767">
        <w:rPr>
          <w:sz w:val="24"/>
          <w:szCs w:val="24"/>
        </w:rPr>
        <w:t xml:space="preserve"> adtak ki verziókat mobil és konzol kompatibilitással is.</w:t>
      </w:r>
      <w:sdt>
        <w:sdtPr>
          <w:rPr>
            <w:sz w:val="24"/>
            <w:szCs w:val="24"/>
          </w:rPr>
          <w:id w:val="2010942661"/>
          <w:citation/>
        </w:sdtPr>
        <w:sdtContent>
          <w:r w:rsidR="00724B31" w:rsidRPr="00A11767">
            <w:rPr>
              <w:sz w:val="24"/>
              <w:szCs w:val="24"/>
            </w:rPr>
            <w:fldChar w:fldCharType="begin"/>
          </w:r>
          <w:r w:rsidR="00724B31" w:rsidRPr="00A11767">
            <w:rPr>
              <w:sz w:val="24"/>
              <w:szCs w:val="24"/>
              <w:lang w:val="en-US"/>
            </w:rPr>
            <w:instrText xml:space="preserve"> CITATION Wik241 \l 1033 </w:instrText>
          </w:r>
          <w:r w:rsidR="00724B31" w:rsidRPr="00A11767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2024)</w:t>
          </w:r>
          <w:r w:rsidR="00724B31" w:rsidRPr="00A11767">
            <w:rPr>
              <w:sz w:val="24"/>
              <w:szCs w:val="24"/>
            </w:rPr>
            <w:fldChar w:fldCharType="end"/>
          </w:r>
        </w:sdtContent>
      </w:sdt>
    </w:p>
    <w:p w14:paraId="5953A21A" w14:textId="7DF35E79" w:rsidR="00A11767" w:rsidRDefault="00A11767" w:rsidP="003B5048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egy 3D kockás, pixeles, procedurálisan generált világban játszódik, gyakorlatilag végtelen tereppel. A </w:t>
      </w:r>
      <w:proofErr w:type="spellStart"/>
      <w:r>
        <w:rPr>
          <w:sz w:val="24"/>
          <w:szCs w:val="24"/>
        </w:rPr>
        <w:t>Minecraft</w:t>
      </w:r>
      <w:proofErr w:type="spellEnd"/>
      <w:r>
        <w:rPr>
          <w:sz w:val="24"/>
          <w:szCs w:val="24"/>
        </w:rPr>
        <w:t xml:space="preserve"> több szempontból is egy technikai csodának számít. A világ annak ellenre, hogy véletlenszerűen generált nagyon precízen illeszti össze a sok különböző tartalmat, miközben </w:t>
      </w:r>
      <w:proofErr w:type="spellStart"/>
      <w:r>
        <w:rPr>
          <w:sz w:val="24"/>
          <w:szCs w:val="24"/>
        </w:rPr>
        <w:t>játékbeli</w:t>
      </w:r>
      <w:proofErr w:type="spellEnd"/>
      <w:r>
        <w:rPr>
          <w:sz w:val="24"/>
          <w:szCs w:val="24"/>
        </w:rPr>
        <w:t xml:space="preserve"> méretekkel számolva több mint 3.6 milliárd négyzetkilométer. Referenciának, a </w:t>
      </w:r>
      <w:r w:rsidR="00494E66">
        <w:rPr>
          <w:sz w:val="24"/>
          <w:szCs w:val="24"/>
        </w:rPr>
        <w:t>föld,</w:t>
      </w:r>
      <w:r>
        <w:rPr>
          <w:sz w:val="24"/>
          <w:szCs w:val="24"/>
        </w:rPr>
        <w:t xml:space="preserve"> mint bolygó felszíne félmilliárd négyzetkilométerre becsülhető.</w:t>
      </w:r>
    </w:p>
    <w:p w14:paraId="3941A0FD" w14:textId="5406C3B4" w:rsidR="003B5048" w:rsidRPr="008E161E" w:rsidRDefault="003B5048" w:rsidP="003B5048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Pr="008E161E">
        <w:rPr>
          <w:sz w:val="24"/>
          <w:szCs w:val="24"/>
        </w:rPr>
        <w:t xml:space="preserve">-ben a </w:t>
      </w:r>
      <w:proofErr w:type="spellStart"/>
      <w:r w:rsidRPr="008E161E">
        <w:rPr>
          <w:sz w:val="24"/>
          <w:szCs w:val="24"/>
        </w:rPr>
        <w:t>voxelek</w:t>
      </w:r>
      <w:proofErr w:type="spellEnd"/>
      <w:r w:rsidRPr="008E161E">
        <w:rPr>
          <w:sz w:val="24"/>
          <w:szCs w:val="24"/>
        </w:rPr>
        <w:t xml:space="preserve"> blokkoként vannak jelen. Egy blokk a tér egy kockányi területét </w:t>
      </w:r>
      <w:r w:rsidR="00390A12" w:rsidRPr="008E161E">
        <w:rPr>
          <w:sz w:val="24"/>
          <w:szCs w:val="24"/>
        </w:rPr>
        <w:t>definiálja egy</w:t>
      </w:r>
      <w:r w:rsidRPr="008E161E">
        <w:rPr>
          <w:sz w:val="24"/>
          <w:szCs w:val="24"/>
        </w:rPr>
        <w:t xml:space="preserve"> háromdimenziós kockaháló mentén. Ezek a blokkok </w:t>
      </w:r>
      <w:proofErr w:type="spellStart"/>
      <w:r w:rsidRPr="008E161E">
        <w:rPr>
          <w:sz w:val="24"/>
          <w:szCs w:val="24"/>
        </w:rPr>
        <w:t>interaktálnak</w:t>
      </w:r>
      <w:proofErr w:type="spellEnd"/>
      <w:r w:rsidRPr="008E161E">
        <w:rPr>
          <w:sz w:val="24"/>
          <w:szCs w:val="24"/>
        </w:rPr>
        <w:t xml:space="preserve"> egymással és az entitásokkal</w:t>
      </w:r>
      <w:r w:rsidR="00390A12" w:rsidRPr="008E161E">
        <w:rPr>
          <w:sz w:val="24"/>
          <w:szCs w:val="24"/>
        </w:rPr>
        <w:t>,</w:t>
      </w:r>
      <w:r w:rsidRPr="008E161E">
        <w:rPr>
          <w:sz w:val="24"/>
          <w:szCs w:val="24"/>
        </w:rPr>
        <w:t xml:space="preserve"> például a játékossal.</w:t>
      </w:r>
      <w:r w:rsidR="00390A12" w:rsidRPr="008E161E">
        <w:rPr>
          <w:sz w:val="24"/>
          <w:szCs w:val="24"/>
        </w:rPr>
        <w:t xml:space="preserve"> </w:t>
      </w:r>
    </w:p>
    <w:p w14:paraId="5CB470C9" w14:textId="3A8C1EFF" w:rsidR="002E5D0E" w:rsidRPr="009D79DA" w:rsidRDefault="00776D74" w:rsidP="002E5D0E">
      <w:pPr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megvan a játék,</w:t>
      </w:r>
      <w:r w:rsidR="00893C5A" w:rsidRPr="00893C5A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r w:rsidR="00893C5A">
        <w:rPr>
          <w:b/>
          <w:bCs/>
          <w:caps/>
          <w:color w:val="FF0000"/>
          <w:sz w:val="24"/>
          <w:szCs w:val="24"/>
          <w:highlight w:val="black"/>
        </w:rPr>
        <w:t>csak</w:t>
      </w:r>
      <w:r>
        <w:rPr>
          <w:b/>
          <w:bCs/>
          <w:caps/>
          <w:color w:val="FF0000"/>
          <w:sz w:val="24"/>
          <w:szCs w:val="24"/>
          <w:highlight w:val="black"/>
        </w:rPr>
        <w:t xml:space="preserve"> kell egy </w:t>
      </w:r>
      <w:r>
        <w:rPr>
          <w:b/>
          <w:bCs/>
          <w:caps/>
          <w:color w:val="FF0000"/>
          <w:sz w:val="24"/>
          <w:szCs w:val="24"/>
          <w:highlight w:val="black"/>
        </w:rPr>
        <w:t xml:space="preserve">screenshot </w:t>
      </w:r>
      <w:proofErr w:type="gramStart"/>
      <w:r>
        <w:rPr>
          <w:b/>
          <w:bCs/>
          <w:caps/>
          <w:color w:val="FF0000"/>
          <w:sz w:val="24"/>
          <w:szCs w:val="24"/>
          <w:highlight w:val="black"/>
        </w:rPr>
        <w:t>megszerkesztve</w:t>
      </w:r>
      <w:proofErr w:type="gramEnd"/>
      <w:r>
        <w:rPr>
          <w:b/>
          <w:bCs/>
          <w:caps/>
          <w:color w:val="FF0000"/>
          <w:sz w:val="24"/>
          <w:szCs w:val="24"/>
          <w:highlight w:val="black"/>
        </w:rPr>
        <w:t xml:space="preserve"> ami illusztrálja a kockás felépítést</w:t>
      </w:r>
    </w:p>
    <w:p w14:paraId="0EC2F0D0" w14:textId="30E88FA8" w:rsidR="00807D11" w:rsidRDefault="00807D11" w:rsidP="00807D11">
      <w:pPr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technológia lehetővé teszi a nagyméretű környezetek rugalmas és hatékony megjelenítését, ami hozzájárult a </w:t>
      </w:r>
      <w:proofErr w:type="spellStart"/>
      <w:r w:rsidRPr="008E161E">
        <w:rPr>
          <w:sz w:val="24"/>
          <w:szCs w:val="24"/>
        </w:rPr>
        <w:t>voxel</w:t>
      </w:r>
      <w:proofErr w:type="spellEnd"/>
      <w:r w:rsidRPr="008E161E">
        <w:rPr>
          <w:sz w:val="24"/>
          <w:szCs w:val="24"/>
        </w:rPr>
        <w:t xml:space="preserve"> alapú játékok népszerűségéhez. Ezen túlmenően a </w:t>
      </w:r>
      <w:proofErr w:type="spellStart"/>
      <w:r w:rsidRPr="008E161E">
        <w:rPr>
          <w:sz w:val="24"/>
          <w:szCs w:val="24"/>
        </w:rPr>
        <w:t>voxeljátékokhoz</w:t>
      </w:r>
      <w:proofErr w:type="spellEnd"/>
      <w:r w:rsidRPr="008E161E">
        <w:rPr>
          <w:sz w:val="24"/>
          <w:szCs w:val="24"/>
        </w:rPr>
        <w:t xml:space="preserve"> gyakran társított kockás esztétika ikonikussá és felismerhetővé vált a játékközösségben.</w:t>
      </w:r>
    </w:p>
    <w:p w14:paraId="36138F2E" w14:textId="045AB7C7" w:rsidR="00424C7F" w:rsidRPr="00424C7F" w:rsidRDefault="00424C7F" w:rsidP="00807D11">
      <w:pPr>
        <w:rPr>
          <w:b/>
          <w:bCs/>
          <w:caps/>
          <w:color w:val="FF0000"/>
          <w:sz w:val="24"/>
          <w:szCs w:val="24"/>
          <w:highlight w:val="black"/>
        </w:rPr>
      </w:pPr>
      <w:r w:rsidRPr="00424C7F">
        <w:rPr>
          <w:b/>
          <w:bCs/>
          <w:caps/>
          <w:color w:val="FF0000"/>
          <w:sz w:val="24"/>
          <w:szCs w:val="24"/>
          <w:highlight w:val="black"/>
        </w:rPr>
        <w:t>ha túl sok lenne a tartalom akkor vissza lehet venni a játékok „</w:t>
      </w:r>
      <w:r w:rsidRPr="00424C7F">
        <w:rPr>
          <w:b/>
          <w:bCs/>
          <w:caps/>
          <w:color w:val="FF0000"/>
          <w:sz w:val="24"/>
          <w:szCs w:val="24"/>
          <w:highlight w:val="black"/>
        </w:rPr>
        <w:t>lényegtelen</w:t>
      </w:r>
      <w:r w:rsidRPr="00424C7F">
        <w:rPr>
          <w:b/>
          <w:bCs/>
          <w:caps/>
          <w:color w:val="FF0000"/>
          <w:sz w:val="24"/>
          <w:szCs w:val="24"/>
          <w:highlight w:val="black"/>
        </w:rPr>
        <w:t>” történelmi hátteréből és csak belinkelni</w:t>
      </w:r>
    </w:p>
    <w:p w14:paraId="46FDB770" w14:textId="0635CF10" w:rsidR="009B3835" w:rsidRDefault="009B3835" w:rsidP="006063DF">
      <w:pPr>
        <w:pStyle w:val="Heading1"/>
      </w:pPr>
      <w:bookmarkStart w:id="8" w:name="_Toc165406783"/>
      <w:proofErr w:type="spellStart"/>
      <w:r>
        <w:lastRenderedPageBreak/>
        <w:t>Mesh</w:t>
      </w:r>
      <w:proofErr w:type="spellEnd"/>
      <w:r>
        <w:t xml:space="preserve"> Előállítás, Megjelenítés</w:t>
      </w:r>
      <w:bookmarkEnd w:id="8"/>
    </w:p>
    <w:p w14:paraId="3809284E" w14:textId="3B12BC11" w:rsidR="009B3835" w:rsidRPr="004B5205" w:rsidRDefault="004B5205" w:rsidP="004B5205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rövid magyarázat. </w:t>
      </w:r>
      <w:proofErr w:type="gramStart"/>
      <w:r w:rsidRPr="004B5205">
        <w:rPr>
          <w:b/>
          <w:bCs/>
          <w:caps/>
          <w:color w:val="FF0000"/>
          <w:sz w:val="24"/>
          <w:szCs w:val="24"/>
          <w:highlight w:val="black"/>
        </w:rPr>
        <w:t>fontos</w:t>
      </w:r>
      <w:proofErr w:type="gramEnd"/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hogy az algoritmust megértsük</w:t>
      </w:r>
    </w:p>
    <w:p w14:paraId="62227ED1" w14:textId="777E6536" w:rsidR="00807D11" w:rsidRDefault="00390A12" w:rsidP="006063DF">
      <w:pPr>
        <w:pStyle w:val="Heading1"/>
      </w:pPr>
      <w:bookmarkStart w:id="9" w:name="_Toc165406784"/>
      <w:r>
        <w:t xml:space="preserve">Miért a </w:t>
      </w:r>
      <w:proofErr w:type="spellStart"/>
      <w:r w:rsidR="000B6DE5">
        <w:t>M</w:t>
      </w:r>
      <w:r>
        <w:t>arching</w:t>
      </w:r>
      <w:proofErr w:type="spellEnd"/>
      <w:r>
        <w:t xml:space="preserve"> </w:t>
      </w:r>
      <w:proofErr w:type="spellStart"/>
      <w:r w:rsidR="000B6DE5">
        <w:t>C</w:t>
      </w:r>
      <w:r>
        <w:t>ubesra</w:t>
      </w:r>
      <w:proofErr w:type="spellEnd"/>
      <w:r>
        <w:t xml:space="preserve"> esett a választás</w:t>
      </w:r>
      <w:bookmarkEnd w:id="9"/>
    </w:p>
    <w:p w14:paraId="74740731" w14:textId="135F7766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 xml:space="preserve">A </w:t>
      </w:r>
      <w:proofErr w:type="spellStart"/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>arching</w:t>
      </w:r>
      <w:proofErr w:type="spellEnd"/>
      <w:r w:rsidRPr="008E161E">
        <w:rPr>
          <w:sz w:val="24"/>
          <w:szCs w:val="24"/>
        </w:rPr>
        <w:t xml:space="preserve"> </w:t>
      </w:r>
      <w:proofErr w:type="spellStart"/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>ubes</w:t>
      </w:r>
      <w:proofErr w:type="spellEnd"/>
      <w:r w:rsidRPr="008E161E">
        <w:rPr>
          <w:sz w:val="24"/>
          <w:szCs w:val="24"/>
        </w:rPr>
        <w:t xml:space="preserve"> algoritmus a </w:t>
      </w:r>
      <w:proofErr w:type="spellStart"/>
      <w:r w:rsidRPr="008E161E">
        <w:rPr>
          <w:sz w:val="24"/>
          <w:szCs w:val="24"/>
        </w:rPr>
        <w:t>Minecraft-al</w:t>
      </w:r>
      <w:proofErr w:type="spellEnd"/>
      <w:r w:rsidRPr="008E161E">
        <w:rPr>
          <w:sz w:val="24"/>
          <w:szCs w:val="24"/>
        </w:rPr>
        <w:t xml:space="preserve"> ellentétben a kockák szintje alá megy precizitás szempontjából. Míg a </w:t>
      </w:r>
      <w:proofErr w:type="spellStart"/>
      <w:r w:rsidRPr="008E161E">
        <w:rPr>
          <w:sz w:val="24"/>
          <w:szCs w:val="24"/>
        </w:rPr>
        <w:t>Minecraft</w:t>
      </w:r>
      <w:proofErr w:type="spellEnd"/>
      <w:r w:rsidRPr="008E161E">
        <w:rPr>
          <w:sz w:val="24"/>
          <w:szCs w:val="24"/>
        </w:rPr>
        <w:t xml:space="preserve">-ban egy blokk vagy jelen van egy koordinátán, vagy nem, addig a </w:t>
      </w:r>
      <w:proofErr w:type="spellStart"/>
      <w:r w:rsidR="000B6DE5">
        <w:rPr>
          <w:sz w:val="24"/>
          <w:szCs w:val="24"/>
        </w:rPr>
        <w:t>M</w:t>
      </w:r>
      <w:r w:rsidRPr="008E161E">
        <w:rPr>
          <w:sz w:val="24"/>
          <w:szCs w:val="24"/>
        </w:rPr>
        <w:t>arching</w:t>
      </w:r>
      <w:proofErr w:type="spellEnd"/>
      <w:r w:rsidRPr="008E161E">
        <w:rPr>
          <w:sz w:val="24"/>
          <w:szCs w:val="24"/>
        </w:rPr>
        <w:t xml:space="preserve"> </w:t>
      </w:r>
      <w:proofErr w:type="spellStart"/>
      <w:r w:rsidR="000B6DE5">
        <w:rPr>
          <w:sz w:val="24"/>
          <w:szCs w:val="24"/>
        </w:rPr>
        <w:t>C</w:t>
      </w:r>
      <w:r w:rsidRPr="008E161E">
        <w:rPr>
          <w:sz w:val="24"/>
          <w:szCs w:val="24"/>
        </w:rPr>
        <w:t>ubes</w:t>
      </w:r>
      <w:proofErr w:type="spellEnd"/>
      <w:r w:rsidRPr="008E161E">
        <w:rPr>
          <w:sz w:val="24"/>
          <w:szCs w:val="24"/>
        </w:rPr>
        <w:t xml:space="preserve"> egy kockához 256 konfiguráció közül társít egyet. Ez lehetővé tesz a talaj lényegesen nagyobb „felbontásban” való megjelenítését. </w:t>
      </w:r>
    </w:p>
    <w:p w14:paraId="3C59C645" w14:textId="530B52CB" w:rsidR="000678F8" w:rsidRPr="008E161E" w:rsidRDefault="000678F8" w:rsidP="002F7C73">
      <w:pPr>
        <w:jc w:val="both"/>
        <w:rPr>
          <w:sz w:val="24"/>
          <w:szCs w:val="24"/>
        </w:rPr>
      </w:pPr>
      <w:r w:rsidRPr="008E161E">
        <w:rPr>
          <w:sz w:val="24"/>
          <w:szCs w:val="24"/>
        </w:rPr>
        <w:t>Ez a precizitás két lépcsőben is jelen van.</w:t>
      </w:r>
    </w:p>
    <w:p w14:paraId="4492340B" w14:textId="16FBC74D" w:rsidR="000678F8" w:rsidRPr="0079289F" w:rsidRDefault="000678F8" w:rsidP="002F7C73">
      <w:pPr>
        <w:jc w:val="both"/>
        <w:rPr>
          <w:sz w:val="24"/>
          <w:szCs w:val="24"/>
        </w:rPr>
      </w:pPr>
      <w:r w:rsidRPr="0079289F">
        <w:rPr>
          <w:sz w:val="24"/>
          <w:szCs w:val="24"/>
        </w:rPr>
        <w:t>Felezőpontos megoldás</w:t>
      </w:r>
      <w:r w:rsidR="000D5FB2">
        <w:rPr>
          <w:sz w:val="24"/>
          <w:szCs w:val="24"/>
        </w:rPr>
        <w:t xml:space="preserve">, </w:t>
      </w:r>
      <w:r w:rsidR="000D5FB2" w:rsidRPr="0079289F">
        <w:rPr>
          <w:sz w:val="24"/>
          <w:szCs w:val="24"/>
        </w:rPr>
        <w:t>Pozíció interpolációs megoldás</w:t>
      </w:r>
    </w:p>
    <w:p w14:paraId="1A68CDE7" w14:textId="05F3DF72" w:rsidR="000678F8" w:rsidRDefault="002E5D0E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illusztráció minecraft→rough terrain</w:t>
      </w:r>
      <w:r w:rsidR="000D5FB2">
        <w:rPr>
          <w:b/>
          <w:bCs/>
          <w:caps/>
          <w:color w:val="FF0000"/>
          <w:sz w:val="24"/>
          <w:szCs w:val="24"/>
          <w:highlight w:val="black"/>
        </w:rPr>
        <w:t>→smooth terrain</w:t>
      </w:r>
    </w:p>
    <w:p w14:paraId="7D987A40" w14:textId="0BAE0BD3" w:rsidR="000D5FB2" w:rsidRPr="009D79DA" w:rsidRDefault="000D5FB2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 xml:space="preserve">lehet egy szélesebb kép is, csak kell textúra a </w:t>
      </w:r>
      <w:proofErr w:type="gramStart"/>
      <w:r>
        <w:rPr>
          <w:b/>
          <w:bCs/>
          <w:caps/>
          <w:color w:val="FF0000"/>
          <w:sz w:val="24"/>
          <w:szCs w:val="24"/>
          <w:highlight w:val="black"/>
        </w:rPr>
        <w:t>talajra</w:t>
      </w:r>
      <w:proofErr w:type="gramEnd"/>
      <w:r>
        <w:rPr>
          <w:b/>
          <w:bCs/>
          <w:caps/>
          <w:color w:val="FF0000"/>
          <w:sz w:val="24"/>
          <w:szCs w:val="24"/>
          <w:highlight w:val="black"/>
        </w:rPr>
        <w:t xml:space="preserve"> amihez kell custom shader</w:t>
      </w:r>
    </w:p>
    <w:p w14:paraId="1172FE31" w14:textId="45226C6D" w:rsidR="00807D11" w:rsidRDefault="00382018" w:rsidP="006063DF">
      <w:pPr>
        <w:pStyle w:val="Heading1"/>
      </w:pPr>
      <w:bookmarkStart w:id="10" w:name="_Toc165406785"/>
      <w:proofErr w:type="spellStart"/>
      <w:r w:rsidRPr="00382018">
        <w:t>Marching</w:t>
      </w:r>
      <w:proofErr w:type="spellEnd"/>
      <w:r w:rsidRPr="00382018">
        <w:t xml:space="preserve"> </w:t>
      </w:r>
      <w:proofErr w:type="spellStart"/>
      <w:r w:rsidRPr="00382018">
        <w:t>cubes</w:t>
      </w:r>
      <w:bookmarkEnd w:id="10"/>
      <w:proofErr w:type="spellEnd"/>
    </w:p>
    <w:p w14:paraId="2993CE62" w14:textId="18E7D4FF" w:rsidR="00A008E8" w:rsidRPr="00A008E8" w:rsidRDefault="00766B19" w:rsidP="00A008E8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kibővíteni történelemi háttérrel is</w:t>
      </w:r>
    </w:p>
    <w:p w14:paraId="01687149" w14:textId="34D96AFB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 a számítógépes grafikában használt módszer, amellyel háromdimenziós skalármezőből poligon hálót lehet létrehozni. Különösen hasznos „</w:t>
      </w:r>
      <w:proofErr w:type="spellStart"/>
      <w:r w:rsidRPr="00C461BC">
        <w:rPr>
          <w:sz w:val="24"/>
          <w:szCs w:val="24"/>
        </w:rPr>
        <w:t>isosurface</w:t>
      </w:r>
      <w:proofErr w:type="spellEnd"/>
      <w:r w:rsidRPr="00C461BC">
        <w:rPr>
          <w:sz w:val="24"/>
          <w:szCs w:val="24"/>
        </w:rPr>
        <w:t xml:space="preserve">” </w:t>
      </w:r>
      <w:proofErr w:type="spellStart"/>
      <w:r w:rsidRPr="00C461BC">
        <w:rPr>
          <w:sz w:val="24"/>
          <w:szCs w:val="24"/>
        </w:rPr>
        <w:t>renderelésére</w:t>
      </w:r>
      <w:proofErr w:type="spellEnd"/>
      <w:r w:rsidRPr="00C461BC">
        <w:rPr>
          <w:sz w:val="24"/>
          <w:szCs w:val="24"/>
        </w:rPr>
        <w:t>.</w:t>
      </w:r>
    </w:p>
    <w:p w14:paraId="6ED7F07C" w14:textId="2754872B" w:rsidR="00552D88" w:rsidRPr="00C461BC" w:rsidRDefault="00552D8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háromdimenziós skalármező alatt egy térbeli négyzetrácsot kell elképzelni, amelynek minden pontja képvisel egy adott értéket. Ezeknek a térbeli pontoknak az értelmezésével lehet felületeket létrehozni, például sűrűségre hivatkozva. </w:t>
      </w:r>
      <w:r w:rsidR="002D1E60">
        <w:rPr>
          <w:sz w:val="24"/>
          <w:szCs w:val="24"/>
        </w:rPr>
        <w:t>Például úgy, hogy a</w:t>
      </w:r>
      <w:r w:rsidRPr="00C461BC">
        <w:rPr>
          <w:sz w:val="24"/>
          <w:szCs w:val="24"/>
        </w:rPr>
        <w:t xml:space="preserve"> pontok, amelyek egy alakzat </w:t>
      </w:r>
      <w:proofErr w:type="spellStart"/>
      <w:r w:rsidRPr="00C461BC">
        <w:rPr>
          <w:sz w:val="24"/>
          <w:szCs w:val="24"/>
        </w:rPr>
        <w:t>belsejében</w:t>
      </w:r>
      <w:proofErr w:type="spellEnd"/>
      <w:r w:rsidRPr="00C461BC">
        <w:rPr>
          <w:sz w:val="24"/>
          <w:szCs w:val="24"/>
        </w:rPr>
        <w:t xml:space="preserve"> helyezkednek el magas konstans értékkel rendelkeznek, míg amik az alakzaton kívül vannak</w:t>
      </w:r>
      <w:r w:rsidR="002D09CA" w:rsidRPr="00C461BC">
        <w:rPr>
          <w:sz w:val="24"/>
          <w:szCs w:val="24"/>
        </w:rPr>
        <w:t>,</w:t>
      </w:r>
      <w:r w:rsidRPr="00C461BC">
        <w:rPr>
          <w:sz w:val="24"/>
          <w:szCs w:val="24"/>
        </w:rPr>
        <w:t xml:space="preserve"> alacsony értéket vesznek fel.</w:t>
      </w:r>
    </w:p>
    <w:p w14:paraId="475B2A6A" w14:textId="01E51AB7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</w:t>
      </w:r>
      <w:proofErr w:type="spellStart"/>
      <w:r w:rsidRPr="00C461BC">
        <w:rPr>
          <w:sz w:val="24"/>
          <w:szCs w:val="24"/>
        </w:rPr>
        <w:t>isosurface</w:t>
      </w:r>
      <w:proofErr w:type="spellEnd"/>
      <w:r w:rsidRPr="00C461BC">
        <w:rPr>
          <w:sz w:val="24"/>
          <w:szCs w:val="24"/>
        </w:rPr>
        <w:t xml:space="preserve"> egy olyan felület, amely állandó értékű pontokat (pl. nyomás, hőmérséklet, sűrűség) képvisel egy térfogaton belül; más szóval, ez egy olyan folytonos függvény szinthalmaza, amelynek tartománya a 3 dimenziós tér. A pontok általában 3 dimenziós négyzetrács mentén helyezkednek el és a felvett értékeik határozzák meg a megjelenített alakzat felszínét.</w:t>
      </w:r>
      <w:sdt>
        <w:sdtPr>
          <w:rPr>
            <w:sz w:val="24"/>
            <w:szCs w:val="24"/>
          </w:rPr>
          <w:id w:val="314373790"/>
          <w:citation/>
        </w:sdtPr>
        <w:sdtContent>
          <w:r w:rsidR="00734AC1">
            <w:rPr>
              <w:sz w:val="24"/>
              <w:szCs w:val="24"/>
            </w:rPr>
            <w:fldChar w:fldCharType="begin"/>
          </w:r>
          <w:r w:rsidR="00734AC1">
            <w:rPr>
              <w:sz w:val="24"/>
              <w:szCs w:val="24"/>
              <w:lang w:val="en-US"/>
            </w:rPr>
            <w:instrText xml:space="preserve"> CITATION Wik23 \l 1033 </w:instrText>
          </w:r>
          <w:r w:rsidR="00734AC1">
            <w:rPr>
              <w:sz w:val="24"/>
              <w:szCs w:val="24"/>
            </w:rPr>
            <w:fldChar w:fldCharType="separate"/>
          </w:r>
          <w:r w:rsidR="00893C5A">
            <w:rPr>
              <w:noProof/>
              <w:sz w:val="24"/>
              <w:szCs w:val="24"/>
              <w:lang w:val="en-US"/>
            </w:rPr>
            <w:t xml:space="preserve"> </w:t>
          </w:r>
          <w:r w:rsidR="00893C5A" w:rsidRPr="00893C5A">
            <w:rPr>
              <w:noProof/>
              <w:sz w:val="24"/>
              <w:szCs w:val="24"/>
              <w:lang w:val="en-US"/>
            </w:rPr>
            <w:t>(Wikipedia, 2023)</w:t>
          </w:r>
          <w:r w:rsidR="00734AC1">
            <w:rPr>
              <w:sz w:val="24"/>
              <w:szCs w:val="24"/>
            </w:rPr>
            <w:fldChar w:fldCharType="end"/>
          </w:r>
        </w:sdtContent>
      </w:sdt>
    </w:p>
    <w:p w14:paraId="3FF86C86" w14:textId="617BD508" w:rsidR="00E15392" w:rsidRDefault="00743E34" w:rsidP="006063DF">
      <w:pPr>
        <w:pStyle w:val="Heading1"/>
      </w:pPr>
      <w:bookmarkStart w:id="11" w:name="_Toc165406786"/>
      <w:r>
        <w:t xml:space="preserve">Hol használatos a </w:t>
      </w:r>
      <w:proofErr w:type="spellStart"/>
      <w:r>
        <w:t>Marching</w:t>
      </w:r>
      <w:proofErr w:type="spellEnd"/>
      <w:r>
        <w:t xml:space="preserve"> </w:t>
      </w:r>
      <w:proofErr w:type="spellStart"/>
      <w:r>
        <w:t>Cubes</w:t>
      </w:r>
      <w:proofErr w:type="spellEnd"/>
      <w:r>
        <w:t xml:space="preserve"> algoritmus?</w:t>
      </w:r>
      <w:bookmarkEnd w:id="11"/>
    </w:p>
    <w:p w14:paraId="62FE6C01" w14:textId="23A3CC99" w:rsidR="00D5144C" w:rsidRPr="00D5144C" w:rsidRDefault="00D5144C" w:rsidP="00D5144C">
      <w:pPr>
        <w:pStyle w:val="Heading2"/>
      </w:pPr>
      <w:bookmarkStart w:id="12" w:name="_Toc165406787"/>
      <w:r>
        <w:t>Orvosi Tudomány</w:t>
      </w:r>
      <w:bookmarkEnd w:id="12"/>
    </w:p>
    <w:p w14:paraId="7A1A5382" w14:textId="737DE404" w:rsidR="00743E34" w:rsidRPr="00C461BC" w:rsidRDefault="0017109A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 egyik elterjedt felhasználási területe az orvosi tudomány. Az MRI</w:t>
      </w:r>
      <w:r w:rsidR="00491AFF" w:rsidRPr="00C461BC">
        <w:rPr>
          <w:sz w:val="24"/>
          <w:szCs w:val="24"/>
        </w:rPr>
        <w:t xml:space="preserve"> (</w:t>
      </w:r>
      <w:proofErr w:type="spellStart"/>
      <w:r w:rsidR="00491AFF" w:rsidRPr="00C461BC">
        <w:rPr>
          <w:sz w:val="24"/>
          <w:szCs w:val="24"/>
        </w:rPr>
        <w:t>Magnetic</w:t>
      </w:r>
      <w:proofErr w:type="spellEnd"/>
      <w:r w:rsidR="00491AFF" w:rsidRPr="00C461BC">
        <w:rPr>
          <w:sz w:val="24"/>
          <w:szCs w:val="24"/>
        </w:rPr>
        <w:t xml:space="preserve"> </w:t>
      </w:r>
      <w:proofErr w:type="spellStart"/>
      <w:r w:rsidR="00491AFF" w:rsidRPr="00C461BC">
        <w:rPr>
          <w:sz w:val="24"/>
          <w:szCs w:val="24"/>
        </w:rPr>
        <w:t>resonance</w:t>
      </w:r>
      <w:proofErr w:type="spellEnd"/>
      <w:r w:rsidR="00491AFF" w:rsidRPr="00C461BC">
        <w:rPr>
          <w:sz w:val="24"/>
          <w:szCs w:val="24"/>
        </w:rPr>
        <w:t xml:space="preserve"> </w:t>
      </w:r>
      <w:proofErr w:type="spellStart"/>
      <w:r w:rsidR="00491AFF" w:rsidRPr="00C461BC">
        <w:rPr>
          <w:sz w:val="24"/>
          <w:szCs w:val="24"/>
        </w:rPr>
        <w:t>imaging</w:t>
      </w:r>
      <w:proofErr w:type="spellEnd"/>
      <w:r w:rsidR="00491AFF" w:rsidRPr="00C461BC">
        <w:rPr>
          <w:sz w:val="24"/>
          <w:szCs w:val="24"/>
        </w:rPr>
        <w:t>)</w:t>
      </w:r>
      <w:r w:rsidRPr="00C461BC">
        <w:rPr>
          <w:sz w:val="24"/>
          <w:szCs w:val="24"/>
        </w:rPr>
        <w:t xml:space="preserve"> és CT (</w:t>
      </w:r>
      <w:proofErr w:type="spellStart"/>
      <w:r w:rsidRPr="00C461BC">
        <w:rPr>
          <w:sz w:val="24"/>
          <w:szCs w:val="24"/>
        </w:rPr>
        <w:t>computed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tomography</w:t>
      </w:r>
      <w:proofErr w:type="spellEnd"/>
      <w:r w:rsidRPr="00C461BC">
        <w:rPr>
          <w:sz w:val="24"/>
          <w:szCs w:val="24"/>
        </w:rPr>
        <w:t xml:space="preserve">, </w:t>
      </w:r>
      <w:r w:rsidR="000B6DE5">
        <w:rPr>
          <w:sz w:val="24"/>
          <w:szCs w:val="24"/>
        </w:rPr>
        <w:t>vagy</w:t>
      </w:r>
      <w:r w:rsidRPr="00C461BC">
        <w:rPr>
          <w:sz w:val="24"/>
          <w:szCs w:val="24"/>
        </w:rPr>
        <w:t xml:space="preserve"> CAT, </w:t>
      </w:r>
      <w:proofErr w:type="spellStart"/>
      <w:r w:rsidRPr="00C461BC">
        <w:rPr>
          <w:sz w:val="24"/>
          <w:szCs w:val="24"/>
        </w:rPr>
        <w:t>computed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axial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tomography</w:t>
      </w:r>
      <w:proofErr w:type="spellEnd"/>
      <w:r w:rsidRPr="00C461BC">
        <w:rPr>
          <w:sz w:val="24"/>
          <w:szCs w:val="24"/>
        </w:rPr>
        <w:t xml:space="preserve">) </w:t>
      </w:r>
      <w:proofErr w:type="spellStart"/>
      <w:r w:rsidRPr="00C461BC">
        <w:rPr>
          <w:sz w:val="24"/>
          <w:szCs w:val="24"/>
        </w:rPr>
        <w:t>scan</w:t>
      </w:r>
      <w:proofErr w:type="spellEnd"/>
      <w:r w:rsidRPr="00C461BC">
        <w:rPr>
          <w:sz w:val="24"/>
          <w:szCs w:val="24"/>
        </w:rPr>
        <w:t xml:space="preserve">-ek a </w:t>
      </w:r>
      <w:r w:rsidR="004627E0" w:rsidRPr="00C461BC">
        <w:rPr>
          <w:sz w:val="24"/>
          <w:szCs w:val="24"/>
        </w:rPr>
        <w:t>technológiájából adódóan</w:t>
      </w:r>
      <w:r w:rsidR="00552D88" w:rsidRPr="00C461BC">
        <w:rPr>
          <w:sz w:val="24"/>
          <w:szCs w:val="24"/>
        </w:rPr>
        <w:t xml:space="preserve"> e algoritmus használatához megfelelő adatokat generálnak.</w:t>
      </w:r>
    </w:p>
    <w:p w14:paraId="4A0538DE" w14:textId="749E837F" w:rsidR="004627E0" w:rsidRPr="00C461BC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ilyen </w:t>
      </w:r>
      <w:proofErr w:type="spellStart"/>
      <w:r w:rsidRPr="00C461BC">
        <w:rPr>
          <w:sz w:val="24"/>
          <w:szCs w:val="24"/>
        </w:rPr>
        <w:t>scan</w:t>
      </w:r>
      <w:proofErr w:type="spellEnd"/>
      <w:r w:rsidRPr="00C461BC">
        <w:rPr>
          <w:sz w:val="24"/>
          <w:szCs w:val="24"/>
        </w:rPr>
        <w:t xml:space="preserve">-ek általában 2 dimenziós képekként vannak megjelenítve szeletenként, ahol egy kép egy adott pozícióban lévő metszetet szimbolizál szürkeárnyalatos módon. A különböző árnyalatok az adott metszet adott pontjainak az intenzitását mutatja. A CT és MRI szkennerek </w:t>
      </w:r>
      <w:r w:rsidRPr="00C461BC">
        <w:rPr>
          <w:sz w:val="24"/>
          <w:szCs w:val="24"/>
        </w:rPr>
        <w:lastRenderedPageBreak/>
        <w:t xml:space="preserve">különböző szövetekről különböző intenzitású jeleket olvasnak le. Ezeknek a </w:t>
      </w:r>
      <w:proofErr w:type="spellStart"/>
      <w:r w:rsidRPr="00C461BC">
        <w:rPr>
          <w:sz w:val="24"/>
          <w:szCs w:val="24"/>
        </w:rPr>
        <w:t>scan-eknek</w:t>
      </w:r>
      <w:proofErr w:type="spellEnd"/>
      <w:r w:rsidRPr="00C461BC">
        <w:rPr>
          <w:sz w:val="24"/>
          <w:szCs w:val="24"/>
        </w:rPr>
        <w:t xml:space="preserve"> a precizitása nagyon magas, ezért könnyen különbséget tudnak tenni akár </w:t>
      </w:r>
      <w:r w:rsidR="00552D88" w:rsidRPr="00C461BC">
        <w:rPr>
          <w:sz w:val="24"/>
          <w:szCs w:val="24"/>
        </w:rPr>
        <w:t>erek és izomszövet közt is.</w:t>
      </w:r>
      <w:r w:rsidR="000D436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344290382"/>
          <w:citation/>
        </w:sdtPr>
        <w:sdtContent>
          <w:r w:rsidR="000D436E">
            <w:rPr>
              <w:sz w:val="24"/>
              <w:szCs w:val="24"/>
            </w:rPr>
            <w:fldChar w:fldCharType="begin"/>
          </w:r>
          <w:r w:rsidR="000D436E">
            <w:rPr>
              <w:sz w:val="24"/>
              <w:szCs w:val="24"/>
              <w:lang w:val="en-US"/>
            </w:rPr>
            <w:instrText xml:space="preserve"> CITATION Nat22 \l 1033 </w:instrText>
          </w:r>
          <w:r w:rsidR="000D436E">
            <w:rPr>
              <w:sz w:val="24"/>
              <w:szCs w:val="24"/>
            </w:rPr>
            <w:fldChar w:fldCharType="separate"/>
          </w:r>
          <w:r w:rsidR="00893C5A" w:rsidRPr="00893C5A">
            <w:rPr>
              <w:noProof/>
              <w:sz w:val="24"/>
              <w:szCs w:val="24"/>
              <w:lang w:val="en-US"/>
            </w:rPr>
            <w:t>(National Institute of Biomedical Imaging and Bioengineering, 2022)</w:t>
          </w:r>
          <w:r w:rsidR="000D436E">
            <w:rPr>
              <w:sz w:val="24"/>
              <w:szCs w:val="24"/>
            </w:rPr>
            <w:fldChar w:fldCharType="end"/>
          </w:r>
        </w:sdtContent>
      </w:sdt>
    </w:p>
    <w:p w14:paraId="45413CB7" w14:textId="0C6B5FA9" w:rsidR="004627E0" w:rsidRDefault="004627E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Ezeknek az értékeknek a megjelenítése lehetséges 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algoritmussal, úgy, hogy</w:t>
      </w:r>
      <w:r w:rsidR="00552D88" w:rsidRPr="00C461BC">
        <w:rPr>
          <w:sz w:val="24"/>
          <w:szCs w:val="24"/>
        </w:rPr>
        <w:t xml:space="preserve"> ha tudjuk a különböző szövetekhez tartozó jellemző konstansokat, akkor</w:t>
      </w:r>
      <w:r w:rsidRPr="00C461BC">
        <w:rPr>
          <w:sz w:val="24"/>
          <w:szCs w:val="24"/>
        </w:rPr>
        <w:t xml:space="preserve"> a </w:t>
      </w:r>
      <w:proofErr w:type="spellStart"/>
      <w:r w:rsidR="00552D88" w:rsidRPr="00C461BC">
        <w:rPr>
          <w:sz w:val="24"/>
          <w:szCs w:val="24"/>
        </w:rPr>
        <w:t>scan</w:t>
      </w:r>
      <w:proofErr w:type="spellEnd"/>
      <w:r w:rsidR="00552D88" w:rsidRPr="00C461BC">
        <w:rPr>
          <w:sz w:val="24"/>
          <w:szCs w:val="24"/>
        </w:rPr>
        <w:t xml:space="preserve"> értékeiből</w:t>
      </w:r>
      <w:r w:rsidRPr="00C461BC">
        <w:rPr>
          <w:sz w:val="24"/>
          <w:szCs w:val="24"/>
        </w:rPr>
        <w:t xml:space="preserve"> és térbeli pozíciójukból kiszámítja a különböző alakzatok felületét</w:t>
      </w:r>
      <w:r w:rsidR="00552D88" w:rsidRPr="00C461BC">
        <w:rPr>
          <w:sz w:val="24"/>
          <w:szCs w:val="24"/>
        </w:rPr>
        <w:t>, például a csontoknak az alakját.</w:t>
      </w:r>
    </w:p>
    <w:p w14:paraId="5E688DC3" w14:textId="5441A451" w:rsidR="00D5144C" w:rsidRPr="00C461BC" w:rsidRDefault="00D5144C" w:rsidP="00D5144C">
      <w:pPr>
        <w:pStyle w:val="Heading2"/>
      </w:pPr>
      <w:bookmarkStart w:id="13" w:name="_Toc165406788"/>
      <w:r>
        <w:t>CAD és szimulációs szoftverek</w:t>
      </w:r>
      <w:bookmarkEnd w:id="13"/>
    </w:p>
    <w:p w14:paraId="6864E194" w14:textId="7DC92F0A" w:rsidR="0017109A" w:rsidRDefault="0051681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algoritmust CAD (számítógéppel segített tervezés) szoftverek is alkalmazzák, ahol a felhasználó </w:t>
      </w:r>
      <w:r w:rsidR="00D5144C">
        <w:rPr>
          <w:sz w:val="24"/>
          <w:szCs w:val="24"/>
        </w:rPr>
        <w:t xml:space="preserve">saját maga készíti el az alakzatot, amelyet a számítógép megjelenít. </w:t>
      </w:r>
    </w:p>
    <w:p w14:paraId="6EF18AE0" w14:textId="269D6F8E" w:rsidR="00D5144C" w:rsidRDefault="00D5144C" w:rsidP="002F7C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Cubes</w:t>
      </w:r>
      <w:proofErr w:type="spellEnd"/>
      <w:r>
        <w:rPr>
          <w:sz w:val="24"/>
          <w:szCs w:val="24"/>
        </w:rPr>
        <w:t xml:space="preserve"> algoritmus szimulációk kiértékelésér</w:t>
      </w:r>
      <w:r w:rsidR="00C71EBC">
        <w:rPr>
          <w:sz w:val="24"/>
          <w:szCs w:val="24"/>
        </w:rPr>
        <w:t xml:space="preserve">e is használatos, például folyadékdinamikai szimulációk vizualizálására. Egy </w:t>
      </w:r>
      <w:proofErr w:type="spellStart"/>
      <w:r w:rsidR="00C71EBC">
        <w:rPr>
          <w:sz w:val="24"/>
          <w:szCs w:val="24"/>
        </w:rPr>
        <w:t>Marching</w:t>
      </w:r>
      <w:proofErr w:type="spellEnd"/>
      <w:r w:rsidR="00C71EBC">
        <w:rPr>
          <w:sz w:val="24"/>
          <w:szCs w:val="24"/>
        </w:rPr>
        <w:t xml:space="preserve"> </w:t>
      </w:r>
      <w:proofErr w:type="spellStart"/>
      <w:r w:rsidR="00C71EBC">
        <w:rPr>
          <w:sz w:val="24"/>
          <w:szCs w:val="24"/>
        </w:rPr>
        <w:t>Cubes</w:t>
      </w:r>
      <w:proofErr w:type="spellEnd"/>
      <w:r w:rsidR="00C71EBC">
        <w:rPr>
          <w:sz w:val="24"/>
          <w:szCs w:val="24"/>
        </w:rPr>
        <w:t xml:space="preserve"> által megalkotott </w:t>
      </w:r>
      <w:proofErr w:type="spellStart"/>
      <w:r w:rsidR="00C71EBC">
        <w:rPr>
          <w:sz w:val="24"/>
          <w:szCs w:val="24"/>
        </w:rPr>
        <w:t>isosurface</w:t>
      </w:r>
      <w:proofErr w:type="spellEnd"/>
      <w:r w:rsidR="00C71EBC">
        <w:rPr>
          <w:sz w:val="24"/>
          <w:szCs w:val="24"/>
        </w:rPr>
        <w:t xml:space="preserve"> reprezentálhat repülőgép propeller által keltett lökéshullámokat.</w:t>
      </w:r>
    </w:p>
    <w:p w14:paraId="5040285F" w14:textId="77777777" w:rsidR="008A2BE7" w:rsidRDefault="008A2BE7" w:rsidP="002F7C73">
      <w:pPr>
        <w:jc w:val="both"/>
        <w:rPr>
          <w:sz w:val="24"/>
          <w:szCs w:val="24"/>
        </w:rPr>
      </w:pPr>
    </w:p>
    <w:p w14:paraId="75EEE09C" w14:textId="60D388A6" w:rsidR="008A2BE7" w:rsidRDefault="008A2B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A88C7B" w14:textId="6B4E25D4" w:rsidR="00382018" w:rsidRDefault="00E15392" w:rsidP="006063DF">
      <w:pPr>
        <w:pStyle w:val="Heading1"/>
      </w:pPr>
      <w:bookmarkStart w:id="14" w:name="_Toc165406789"/>
      <w:r>
        <w:lastRenderedPageBreak/>
        <w:t>Az algoritmus működés</w:t>
      </w:r>
      <w:r w:rsidR="009F75B7">
        <w:t>e</w:t>
      </w:r>
      <w:bookmarkEnd w:id="14"/>
    </w:p>
    <w:p w14:paraId="5657F6E5" w14:textId="77777777" w:rsidR="009F75B7" w:rsidRDefault="009F75B7" w:rsidP="009F75B7">
      <w:p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3B5BEBF" w14:textId="6DDBC9A4" w:rsidR="008A2BE7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B309EB4" wp14:editId="6205F1EE">
            <wp:extent cx="2640965" cy="2640965"/>
            <wp:effectExtent l="0" t="0" r="6985" b="6985"/>
            <wp:docPr id="55514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072F9" wp14:editId="6A9EEC4A">
            <wp:extent cx="2640965" cy="2640965"/>
            <wp:effectExtent l="0" t="0" r="6985" b="6985"/>
            <wp:docPr id="107412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394F6" wp14:editId="5B2C8FFB">
            <wp:extent cx="2640965" cy="2640965"/>
            <wp:effectExtent l="0" t="0" r="6985" b="6985"/>
            <wp:docPr id="1284954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 xml:space="preserve">Skalármező: Az első lépés egy háromdimenziós skalármező meghatározása, ahol a tér minden pontja egy skalárértéknek felel meg. Ez a skaláris érték különféle tulajdonságokat jelenthet, például sűrűséget, hőmérsékletet vagy </w:t>
      </w:r>
      <w:r w:rsidR="002D09CA" w:rsidRPr="00C461BC">
        <w:rPr>
          <w:sz w:val="24"/>
          <w:szCs w:val="24"/>
        </w:rPr>
        <w:t>mesterségesen generált értékek is lehetnek.</w:t>
      </w:r>
      <w:r w:rsidR="007D1818" w:rsidRPr="007D1818">
        <w:t xml:space="preserve"> </w:t>
      </w:r>
    </w:p>
    <w:p w14:paraId="72516E63" w14:textId="0127B4C2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Rácsfelosztás: A skalármezőt tartalmazó tér kockákból álló rácsra van felosztva. Minden kocka nyolc csúcsot tartalmaz, és nyolc skaláris értékkel van társítva, mindegyik csúcshoz egy.</w:t>
      </w:r>
      <w:r w:rsidR="002D09CA" w:rsidRPr="00C461BC">
        <w:rPr>
          <w:sz w:val="24"/>
          <w:szCs w:val="24"/>
        </w:rPr>
        <w:t xml:space="preserve"> Ebből a meghatározásból fakad, hogy egy pont egyszerre nyolc kockának a csúcsa egyszerre (kivéve, ha a mező valamelyik szélén helyezkedik el). Ez a későbbiekben fontos lesz.</w:t>
      </w:r>
    </w:p>
    <w:p w14:paraId="3CF74B3B" w14:textId="28526A07" w:rsidR="009F75B7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Felület meghatározása: Az algoritmus minden kockánál kiértékeli a skaláris értékeket a nyolc csúcsánál, és meghatározza, hogy a felület metszi-e a kockát. Ez úgy történik, hogy a skaláris értékeket egy előre meghatározott konstanssal hasonlítj</w:t>
      </w:r>
      <w:r w:rsidR="002D09CA" w:rsidRPr="00C461BC">
        <w:rPr>
          <w:sz w:val="24"/>
          <w:szCs w:val="24"/>
        </w:rPr>
        <w:t>a</w:t>
      </w:r>
      <w:r w:rsidRPr="00C461BC">
        <w:rPr>
          <w:sz w:val="24"/>
          <w:szCs w:val="24"/>
        </w:rPr>
        <w:t xml:space="preserve"> össze, amely a vizsgált felületet reprezentáló állandó érték. </w:t>
      </w:r>
      <w:r w:rsidR="002D09CA" w:rsidRPr="00C461BC">
        <w:rPr>
          <w:sz w:val="24"/>
          <w:szCs w:val="24"/>
        </w:rPr>
        <w:t xml:space="preserve">A konstansnál </w:t>
      </w:r>
      <w:r w:rsidR="001724D3" w:rsidRPr="00C461BC">
        <w:rPr>
          <w:sz w:val="24"/>
          <w:szCs w:val="24"/>
        </w:rPr>
        <w:t>kisebb</w:t>
      </w:r>
      <w:r w:rsidR="002D09CA" w:rsidRPr="00C461BC">
        <w:rPr>
          <w:sz w:val="24"/>
          <w:szCs w:val="24"/>
        </w:rPr>
        <w:t xml:space="preserve"> érték</w:t>
      </w:r>
      <w:r w:rsidR="00FB7235" w:rsidRPr="00C461BC">
        <w:rPr>
          <w:sz w:val="24"/>
          <w:szCs w:val="24"/>
        </w:rPr>
        <w:t xml:space="preserve">kel rendelkező pontok például a felület alatt, míg a konstansnál </w:t>
      </w:r>
      <w:r w:rsidR="001724D3" w:rsidRPr="00C461BC">
        <w:rPr>
          <w:sz w:val="24"/>
          <w:szCs w:val="24"/>
        </w:rPr>
        <w:t>nagyobb</w:t>
      </w:r>
      <w:r w:rsidR="00FB7235" w:rsidRPr="00C461BC">
        <w:rPr>
          <w:sz w:val="24"/>
          <w:szCs w:val="24"/>
        </w:rPr>
        <w:t xml:space="preserve"> értékek a felület felett helyezkednek el. Ez egy bináris döntés a kocka mind a nyolc csúcsán. </w:t>
      </w:r>
      <w:r w:rsidRPr="00C461BC">
        <w:rPr>
          <w:sz w:val="24"/>
          <w:szCs w:val="24"/>
        </w:rPr>
        <w:t>Ezen összehasonlítások alapján a kocka a</w:t>
      </w:r>
      <w:r w:rsidR="00FB7235" w:rsidRPr="00C461BC">
        <w:rPr>
          <w:sz w:val="24"/>
          <w:szCs w:val="24"/>
        </w:rPr>
        <w:t xml:space="preserve"> 2^8 =</w:t>
      </w:r>
      <w:r w:rsidRPr="00C461BC">
        <w:rPr>
          <w:sz w:val="24"/>
          <w:szCs w:val="24"/>
        </w:rPr>
        <w:t xml:space="preserve"> 256 lehetséges konfiguráció egyikébe eshet.</w:t>
      </w:r>
      <w:r w:rsidR="009F75B7">
        <w:rPr>
          <w:sz w:val="24"/>
          <w:szCs w:val="24"/>
        </w:rPr>
        <w:br w:type="page"/>
      </w:r>
    </w:p>
    <w:p w14:paraId="677C7B11" w14:textId="0CE3E42A" w:rsidR="00382018" w:rsidRPr="00C461BC" w:rsidRDefault="009F75B7" w:rsidP="002F7C73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24F34" wp14:editId="7D5AF2AC">
            <wp:extent cx="2640965" cy="2640965"/>
            <wp:effectExtent l="0" t="0" r="6985" b="6985"/>
            <wp:docPr id="199979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F0CFE" wp14:editId="1DA972AE">
            <wp:extent cx="2640965" cy="2640965"/>
            <wp:effectExtent l="0" t="0" r="6985" b="6985"/>
            <wp:docPr id="1094216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5A19C" wp14:editId="02A529E4">
            <wp:extent cx="2640965" cy="2640965"/>
            <wp:effectExtent l="0" t="0" r="6985" b="6985"/>
            <wp:docPr id="701952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column"/>
      </w:r>
      <w:r w:rsidR="00382018" w:rsidRPr="00C461BC">
        <w:rPr>
          <w:sz w:val="24"/>
          <w:szCs w:val="24"/>
        </w:rPr>
        <w:t>Interpoláció: Ha a kocka konfigurációja ismert, az algoritmus meghatározza a</w:t>
      </w:r>
      <w:r w:rsidR="00EC4CF6" w:rsidRPr="00C461BC">
        <w:rPr>
          <w:sz w:val="24"/>
          <w:szCs w:val="24"/>
        </w:rPr>
        <w:t xml:space="preserve"> </w:t>
      </w:r>
      <w:r w:rsidR="00382018" w:rsidRPr="00C461BC">
        <w:rPr>
          <w:sz w:val="24"/>
          <w:szCs w:val="24"/>
        </w:rPr>
        <w:t xml:space="preserve">felület metszéspontjait a kocka éleivel. </w:t>
      </w:r>
      <w:r w:rsidR="00EC4CF6" w:rsidRPr="00C461BC">
        <w:rPr>
          <w:sz w:val="24"/>
          <w:szCs w:val="24"/>
        </w:rPr>
        <w:t xml:space="preserve">A legegyszerűbb megoldás veszi a felezőpontot a két csúcs között és ott halad át a felület. A matematikailag korrekt megoldás a </w:t>
      </w:r>
      <w:r w:rsidR="00382018" w:rsidRPr="00C461BC">
        <w:rPr>
          <w:sz w:val="24"/>
          <w:szCs w:val="24"/>
        </w:rPr>
        <w:t>metszéspontokat a kocka csúcsainak skalárértékeiből interpolálj</w:t>
      </w:r>
      <w:r w:rsidR="00EC4CF6" w:rsidRPr="00C461BC">
        <w:rPr>
          <w:sz w:val="24"/>
          <w:szCs w:val="24"/>
        </w:rPr>
        <w:t>a oly módon, hogy az értékek közötti különbség fogja meghatározni a felület metszéspontját és a kocka élén való elhelyezkedését.</w:t>
      </w:r>
    </w:p>
    <w:p w14:paraId="26F5D960" w14:textId="1DB4E5FE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Sokszög </w:t>
      </w:r>
      <w:r w:rsidR="00EC4CF6" w:rsidRPr="00C461BC">
        <w:rPr>
          <w:sz w:val="24"/>
          <w:szCs w:val="24"/>
        </w:rPr>
        <w:t xml:space="preserve">halmaz </w:t>
      </w:r>
      <w:r w:rsidRPr="00C461BC">
        <w:rPr>
          <w:sz w:val="24"/>
          <w:szCs w:val="24"/>
        </w:rPr>
        <w:t xml:space="preserve">előállítása: Az előző lépésben kiszámított metszéspontok felhasználásával az algoritmus </w:t>
      </w:r>
      <w:r w:rsidR="004A2E86" w:rsidRPr="00C461BC">
        <w:rPr>
          <w:sz w:val="24"/>
          <w:szCs w:val="24"/>
        </w:rPr>
        <w:t>sokszögeket</w:t>
      </w:r>
      <w:r w:rsidRPr="00C461BC">
        <w:rPr>
          <w:sz w:val="24"/>
          <w:szCs w:val="24"/>
        </w:rPr>
        <w:t xml:space="preserve"> generál, hogy </w:t>
      </w:r>
      <w:r w:rsidR="00EC4CF6" w:rsidRPr="00C461BC">
        <w:rPr>
          <w:sz w:val="24"/>
          <w:szCs w:val="24"/>
        </w:rPr>
        <w:t>„</w:t>
      </w:r>
      <w:r w:rsidRPr="00C461BC">
        <w:rPr>
          <w:sz w:val="24"/>
          <w:szCs w:val="24"/>
        </w:rPr>
        <w:t>megközelítse</w:t>
      </w:r>
      <w:r w:rsidR="00EC4CF6" w:rsidRPr="00C461BC">
        <w:rPr>
          <w:sz w:val="24"/>
          <w:szCs w:val="24"/>
        </w:rPr>
        <w:t>”</w:t>
      </w:r>
      <w:r w:rsidRPr="00C461BC">
        <w:rPr>
          <w:sz w:val="24"/>
          <w:szCs w:val="24"/>
        </w:rPr>
        <w:t xml:space="preserve"> a</w:t>
      </w:r>
      <w:r w:rsidR="00EC4CF6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>felület azon részét, amely metszi a kockát. A kocka minden konfigurációja egy adott sokszöghalmaznak felel meg.</w:t>
      </w:r>
    </w:p>
    <w:p w14:paraId="7AD03213" w14:textId="3FE806BB" w:rsidR="00382018" w:rsidRPr="00C461BC" w:rsidRDefault="00382018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Háló összeállítás: Végül az egyes kockákhoz létrehozott sokszögeket </w:t>
      </w:r>
      <w:r w:rsidR="00E15392" w:rsidRPr="00C461BC">
        <w:rPr>
          <w:sz w:val="24"/>
          <w:szCs w:val="24"/>
        </w:rPr>
        <w:t>összeillesz</w:t>
      </w:r>
      <w:r w:rsidR="00E1607D" w:rsidRPr="00C461BC">
        <w:rPr>
          <w:sz w:val="24"/>
          <w:szCs w:val="24"/>
        </w:rPr>
        <w:t>ti</w:t>
      </w:r>
      <w:r w:rsidRPr="00C461BC">
        <w:rPr>
          <w:sz w:val="24"/>
          <w:szCs w:val="24"/>
        </w:rPr>
        <w:t>, hogy egy folytonos hálót képezzenek, amely a</w:t>
      </w:r>
      <w:r w:rsidR="00E1607D" w:rsidRPr="00C461BC">
        <w:rPr>
          <w:sz w:val="24"/>
          <w:szCs w:val="24"/>
        </w:rPr>
        <w:t xml:space="preserve"> </w:t>
      </w:r>
      <w:r w:rsidRPr="00C461BC">
        <w:rPr>
          <w:sz w:val="24"/>
          <w:szCs w:val="24"/>
        </w:rPr>
        <w:t xml:space="preserve">felületet képviseli. Ez a háló ezután hagyományos grafikai technikákkal </w:t>
      </w:r>
      <w:r w:rsidR="00CD40C1" w:rsidRPr="00C461BC">
        <w:rPr>
          <w:sz w:val="24"/>
          <w:szCs w:val="24"/>
        </w:rPr>
        <w:t>megjeleníthető</w:t>
      </w:r>
      <w:r w:rsidRPr="00C461BC">
        <w:rPr>
          <w:sz w:val="24"/>
          <w:szCs w:val="24"/>
        </w:rPr>
        <w:t>.</w:t>
      </w:r>
    </w:p>
    <w:p w14:paraId="0FEDF5F0" w14:textId="77777777" w:rsidR="009F75B7" w:rsidRDefault="00382018" w:rsidP="002F7C73">
      <w:pPr>
        <w:jc w:val="both"/>
        <w:rPr>
          <w:sz w:val="24"/>
          <w:szCs w:val="24"/>
        </w:rPr>
        <w:sectPr w:rsidR="009F75B7" w:rsidSect="00AC754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algoritmust széles körben használják olyan alkalmazásokban, mint az orvosi képalkotás, a tudományos vizualizáció és a számítógéppel segített tervezés (CAD), összetett háromdimenziós struktúrák skaláris adatokból történő megjelenítésére. Érdemes megjegyezni, hogy bár 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úttörő volt a bevezetésekor, az algoritmus későbbi változatai és fejlesztései történtek olyan problémák megoldására, mint a topológiai helyesség és a háló minősége.</w:t>
      </w:r>
    </w:p>
    <w:p w14:paraId="0E6EE522" w14:textId="201E0F78" w:rsidR="00382018" w:rsidRPr="00C461BC" w:rsidRDefault="00382018" w:rsidP="002F7C73">
      <w:pPr>
        <w:jc w:val="both"/>
        <w:rPr>
          <w:sz w:val="24"/>
          <w:szCs w:val="24"/>
        </w:rPr>
      </w:pPr>
    </w:p>
    <w:p w14:paraId="596F0FCD" w14:textId="77777777" w:rsidR="00CD40C1" w:rsidRDefault="00CD40C1" w:rsidP="002F7C73">
      <w:pPr>
        <w:jc w:val="both"/>
      </w:pPr>
    </w:p>
    <w:p w14:paraId="5893E318" w14:textId="7AB0F705" w:rsidR="00CD40C1" w:rsidRDefault="00CD40C1" w:rsidP="00CD40C1">
      <w:pPr>
        <w:pStyle w:val="Heading1"/>
      </w:pPr>
      <w:bookmarkStart w:id="15" w:name="_Toc165406790"/>
      <w:r>
        <w:lastRenderedPageBreak/>
        <w:t>A Sokszöghalmaz Előállítása</w:t>
      </w:r>
      <w:bookmarkEnd w:id="15"/>
    </w:p>
    <w:p w14:paraId="6F7A2171" w14:textId="6CCDD7CF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Hogy a folyamat könnyebben értelmezhető legyen, az algoritmus három előre definiált segédhalmazt használ. Ezek a halmazok konstans értékeket tartalmaznak, amelyek irányítják az algoritmust, hogy elérjen egy adott konfigurációig, amelyet már használni lehet.</w:t>
      </w:r>
    </w:p>
    <w:p w14:paraId="41FB6A02" w14:textId="52080790" w:rsidR="00893C5A" w:rsidRDefault="00893C5A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</w:t>
      </w:r>
      <w:r w:rsidRPr="00893C5A">
        <w:rPr>
          <w:b/>
          <w:bCs/>
          <w:caps/>
          <w:color w:val="FF0000"/>
          <w:sz w:val="24"/>
          <w:szCs w:val="24"/>
          <w:highlight w:val="black"/>
        </w:rPr>
        <w:t>táblázatok forrás</w:t>
      </w:r>
      <w:r>
        <w:rPr>
          <w:b/>
          <w:bCs/>
          <w:caps/>
          <w:color w:val="FF0000"/>
          <w:sz w:val="24"/>
          <w:szCs w:val="24"/>
          <w:highlight w:val="black"/>
        </w:rPr>
        <w:t>a</w:t>
      </w:r>
    </w:p>
    <w:p w14:paraId="371BDB88" w14:textId="75AB0F4C" w:rsidR="00766B19" w:rsidRPr="00893C5A" w:rsidRDefault="00766B19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>
        <w:rPr>
          <w:b/>
          <w:bCs/>
          <w:caps/>
          <w:color w:val="FF0000"/>
          <w:sz w:val="24"/>
          <w:szCs w:val="24"/>
          <w:highlight w:val="black"/>
        </w:rPr>
        <w:t>+lookup table használatának technikai előnyei</w:t>
      </w:r>
    </w:p>
    <w:p w14:paraId="2A29C479" w14:textId="713092BC" w:rsidR="008849BC" w:rsidRPr="00C461BC" w:rsidRDefault="008849BC" w:rsidP="00155A44">
      <w:pPr>
        <w:pStyle w:val="Heading2"/>
      </w:pPr>
      <w:bookmarkStart w:id="16" w:name="_Toc165406791"/>
      <w:proofErr w:type="spellStart"/>
      <w:r w:rsidRPr="00C461BC">
        <w:t>Lookup</w:t>
      </w:r>
      <w:proofErr w:type="spellEnd"/>
      <w:r w:rsidRPr="00C461BC">
        <w:t xml:space="preserve"> </w:t>
      </w:r>
      <w:proofErr w:type="spellStart"/>
      <w:r w:rsidRPr="00C461BC">
        <w:t>Table</w:t>
      </w:r>
      <w:bookmarkEnd w:id="16"/>
      <w:proofErr w:type="spellEnd"/>
    </w:p>
    <w:p w14:paraId="04051D47" w14:textId="77777777" w:rsidR="008849BC" w:rsidRPr="00C461BC" w:rsidRDefault="00CD40C1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 </w:t>
      </w:r>
      <w:proofErr w:type="spellStart"/>
      <w:r w:rsidRPr="00C461BC">
        <w:rPr>
          <w:sz w:val="24"/>
          <w:szCs w:val="24"/>
        </w:rPr>
        <w:t>Marching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Cubes</w:t>
      </w:r>
      <w:proofErr w:type="spellEnd"/>
      <w:r w:rsidRPr="00C461BC">
        <w:rPr>
          <w:sz w:val="24"/>
          <w:szCs w:val="24"/>
        </w:rPr>
        <w:t xml:space="preserve"> algoritmusban a kockák limitálva vannak 256 különböző konfigurációra oly értelemben, hogy mely éleken helyezkednek el a háromszögek csúcsai, amelyek az adott konckán belüli felületet reprezentálják. Ezek a konfigurációk előre ismertek, ezért fölösleges lenne őket újra kiszámolni minden egyes alkalommal. Erre az algoritmus egy „</w:t>
      </w:r>
      <w:proofErr w:type="spellStart"/>
      <w:r w:rsidRPr="00C461BC">
        <w:rPr>
          <w:sz w:val="24"/>
          <w:szCs w:val="24"/>
        </w:rPr>
        <w:t>Lookup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proofErr w:type="gram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>”-</w:t>
      </w:r>
      <w:proofErr w:type="gramEnd"/>
      <w:r w:rsidRPr="00C461BC">
        <w:rPr>
          <w:sz w:val="24"/>
          <w:szCs w:val="24"/>
        </w:rPr>
        <w:t xml:space="preserve">t használ, amely 256 sorral rendelkezik. </w:t>
      </w:r>
    </w:p>
    <w:p w14:paraId="68E1C9FC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TriangleTable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[,] {</w:t>
      </w:r>
    </w:p>
    <w:p w14:paraId="390EC6C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{-1, -1, -1, -1, -1, -1, -1, -1, -1, -1, -1, -1, -1, -1, -1, -1},</w:t>
      </w:r>
    </w:p>
    <w:p w14:paraId="06ED82CA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8, 3, -1, -1, -1, -1, -1, -1, -1, -1, -1, -1, -1, -1, -1},</w:t>
      </w:r>
    </w:p>
    <w:p w14:paraId="430AD76D" w14:textId="2ECA1EED" w:rsid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1, 9, -1, -1, -1, -1, -1, -1, -1, -1, -1, -1, -1, -1, -1},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208E4686" w14:textId="1D759611" w:rsidR="00CD40C1" w:rsidRPr="00C461BC" w:rsidRDefault="00CD40C1" w:rsidP="00155A44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Minden sorban, felsorolás </w:t>
      </w:r>
      <w:proofErr w:type="spellStart"/>
      <w:r w:rsidRPr="00C461BC">
        <w:rPr>
          <w:sz w:val="24"/>
          <w:szCs w:val="24"/>
        </w:rPr>
        <w:t>szerűen</w:t>
      </w:r>
      <w:proofErr w:type="spellEnd"/>
      <w:r w:rsidRPr="00C461BC">
        <w:rPr>
          <w:sz w:val="24"/>
          <w:szCs w:val="24"/>
        </w:rPr>
        <w:t xml:space="preserve"> jelen vannak az éleknek az indexei, amelyeken egy háromszög csúcs jelen van. Egy kockán belül maximum 5 háromszög lehet jelen, ezért a „</w:t>
      </w:r>
      <w:proofErr w:type="spellStart"/>
      <w:r w:rsidRPr="00C461BC">
        <w:rPr>
          <w:sz w:val="24"/>
          <w:szCs w:val="24"/>
        </w:rPr>
        <w:t>Loo</w:t>
      </w:r>
      <w:r w:rsidR="008849BC" w:rsidRPr="00C461BC">
        <w:rPr>
          <w:sz w:val="24"/>
          <w:szCs w:val="24"/>
        </w:rPr>
        <w:t>k</w:t>
      </w:r>
      <w:r w:rsidRPr="00C461BC">
        <w:rPr>
          <w:sz w:val="24"/>
          <w:szCs w:val="24"/>
        </w:rPr>
        <w:t>up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>” egy 256 x 15 -</w:t>
      </w:r>
      <w:proofErr w:type="spellStart"/>
      <w:r w:rsidRPr="00C461BC">
        <w:rPr>
          <w:sz w:val="24"/>
          <w:szCs w:val="24"/>
        </w:rPr>
        <w:t>ös</w:t>
      </w:r>
      <w:proofErr w:type="spellEnd"/>
      <w:r w:rsidRPr="00C461BC">
        <w:rPr>
          <w:sz w:val="24"/>
          <w:szCs w:val="24"/>
        </w:rPr>
        <w:t xml:space="preserve"> kétdimenziós tömbként értelmezhető. A sorok indexei jelentik az adott konfigurációt, a sorokon belül pedig hármas csoportokban jelen vannak a háromszögek csúcsaihoz tartozó indexek. A kocka éleinek a pozíciója, vagyis a kezdő és végpontja ismert, tehát ha tudjuk melyik élen van az adott pont, akkor az él két csúcsa között csak interpolálni kell a pontnak a pozícióját.</w:t>
      </w:r>
    </w:p>
    <w:p w14:paraId="76F35607" w14:textId="3445F080" w:rsidR="008849BC" w:rsidRPr="00C461BC" w:rsidRDefault="008849BC" w:rsidP="00155A44">
      <w:pPr>
        <w:pStyle w:val="Heading2"/>
      </w:pPr>
      <w:bookmarkStart w:id="17" w:name="_Toc165406792"/>
      <w:r w:rsidRPr="00C461BC">
        <w:t xml:space="preserve">Edge </w:t>
      </w:r>
      <w:proofErr w:type="spellStart"/>
      <w:r w:rsidRPr="00C461BC">
        <w:t>Table</w:t>
      </w:r>
      <w:bookmarkEnd w:id="17"/>
      <w:proofErr w:type="spellEnd"/>
    </w:p>
    <w:p w14:paraId="35415BEA" w14:textId="59CDB866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Ez a táblázat mindössze a kocka éleit definiálja úgy, hogy az algoritmust átirányítja a kettő megfelelő sarokhoz, amelyek az él kezdő és végpontjai. Az átirányítás a </w:t>
      </w:r>
      <w:proofErr w:type="spellStart"/>
      <w:r w:rsidRPr="00C461BC">
        <w:rPr>
          <w:sz w:val="24"/>
          <w:szCs w:val="24"/>
        </w:rPr>
        <w:t>Corner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-ben történik indexelés segítségével. </w:t>
      </w:r>
    </w:p>
    <w:p w14:paraId="2337EB80" w14:textId="52B7B9AF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EdgeTable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[12, 2] {</w:t>
      </w:r>
    </w:p>
    <w:p w14:paraId="3352582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{0, 1},</w:t>
      </w:r>
    </w:p>
    <w:p w14:paraId="790BC08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{1, 2},</w:t>
      </w:r>
    </w:p>
    <w:p w14:paraId="118479E7" w14:textId="4375F28B" w:rsidR="00155A44" w:rsidRPr="00155A44" w:rsidRDefault="00155A44" w:rsidP="00155A4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{3,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2},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…</w:t>
      </w:r>
    </w:p>
    <w:p w14:paraId="51F48659" w14:textId="0A1D193D" w:rsidR="008849BC" w:rsidRPr="00C461BC" w:rsidRDefault="008849BC" w:rsidP="00155A44">
      <w:pPr>
        <w:pStyle w:val="Heading2"/>
      </w:pPr>
      <w:bookmarkStart w:id="18" w:name="_Toc165406793"/>
      <w:proofErr w:type="spellStart"/>
      <w:r w:rsidRPr="00C461BC">
        <w:t>Corner</w:t>
      </w:r>
      <w:proofErr w:type="spellEnd"/>
      <w:r w:rsidRPr="00C461BC">
        <w:t xml:space="preserve"> </w:t>
      </w:r>
      <w:proofErr w:type="spellStart"/>
      <w:r w:rsidRPr="00C461BC">
        <w:t>Table</w:t>
      </w:r>
      <w:bookmarkEnd w:id="18"/>
      <w:proofErr w:type="spellEnd"/>
    </w:p>
    <w:p w14:paraId="45966081" w14:textId="4E15A68B" w:rsidR="008849BC" w:rsidRDefault="008849BC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Ebben a táblázatban a kocka csúcsai vannak jelen 3 dimenziós vektorok formá</w:t>
      </w:r>
      <w:r w:rsidR="00C43330" w:rsidRPr="00C461BC">
        <w:rPr>
          <w:sz w:val="24"/>
          <w:szCs w:val="24"/>
        </w:rPr>
        <w:t>j</w:t>
      </w:r>
      <w:r w:rsidRPr="00C461BC">
        <w:rPr>
          <w:sz w:val="24"/>
          <w:szCs w:val="24"/>
        </w:rPr>
        <w:t xml:space="preserve">ában. Ezeket a vektorokat hozzáadva a kockának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 xml:space="preserve">csúcsához mind a nyolc csúcsot el lehet érni. </w:t>
      </w:r>
    </w:p>
    <w:p w14:paraId="48517625" w14:textId="000C2401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CornerTable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Vector3Int[8] {</w:t>
      </w:r>
    </w:p>
    <w:p w14:paraId="782E539D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0, 0),</w:t>
      </w:r>
    </w:p>
    <w:p w14:paraId="244A96A3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0, 0),</w:t>
      </w:r>
    </w:p>
    <w:p w14:paraId="5C81B491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1, 0),</w:t>
      </w:r>
    </w:p>
    <w:p w14:paraId="76F91835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1, 0),</w:t>
      </w:r>
    </w:p>
    <w:p w14:paraId="4D229AEB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0, 1),</w:t>
      </w:r>
    </w:p>
    <w:p w14:paraId="439E1857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0, 1),</w:t>
      </w:r>
    </w:p>
    <w:p w14:paraId="23189BD2" w14:textId="77777777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1, 1, 1),</w:t>
      </w:r>
    </w:p>
    <w:p w14:paraId="6A57D4D5" w14:textId="1B11418B" w:rsidR="00155A44" w:rsidRDefault="00155A44" w:rsidP="00155A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Vector3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0, 1, 1)</w:t>
      </w:r>
    </w:p>
    <w:p w14:paraId="587F0A62" w14:textId="468CE5D8" w:rsidR="00155A44" w:rsidRPr="00C461BC" w:rsidRDefault="00155A44" w:rsidP="00155A44">
      <w:pPr>
        <w:jc w:val="both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1A5304" w14:textId="77777777" w:rsidR="00C658F3" w:rsidRPr="00C461BC" w:rsidRDefault="00C43330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Edge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 és a </w:t>
      </w:r>
      <w:proofErr w:type="spellStart"/>
      <w:r w:rsidRPr="00C461BC">
        <w:rPr>
          <w:sz w:val="24"/>
          <w:szCs w:val="24"/>
        </w:rPr>
        <w:t>Corner</w:t>
      </w:r>
      <w:proofErr w:type="spellEnd"/>
      <w:r w:rsidRPr="00C461BC">
        <w:rPr>
          <w:sz w:val="24"/>
          <w:szCs w:val="24"/>
        </w:rPr>
        <w:t xml:space="preserve"> </w:t>
      </w:r>
      <w:proofErr w:type="spellStart"/>
      <w:r w:rsidRPr="00C461BC">
        <w:rPr>
          <w:sz w:val="24"/>
          <w:szCs w:val="24"/>
        </w:rPr>
        <w:t>Table</w:t>
      </w:r>
      <w:proofErr w:type="spellEnd"/>
      <w:r w:rsidRPr="00C461BC">
        <w:rPr>
          <w:sz w:val="24"/>
          <w:szCs w:val="24"/>
        </w:rPr>
        <w:t xml:space="preserve"> használata nélkül is meg lehetne írni az algoritmust, ám mivel ezek az értékek konstansok és fontos, hogy mindig ugyan olyan sorrendbe következzenek a konfiguráció kiértékelése során, ezért egyértelmű, hogy ha kiemeljük őket konstans tömbökbe, az lecsökkenti a hibalehetőségek számát és kompaktabbá, jobban olvashatóvá teszi a kódot. Ennek a folyamatnak </w:t>
      </w:r>
      <w:r w:rsidR="00C658F3" w:rsidRPr="00C461BC">
        <w:rPr>
          <w:sz w:val="24"/>
          <w:szCs w:val="24"/>
        </w:rPr>
        <w:t>elhanyagolható műveletigénye van ahhoz képest, hogy mennyivel olvashatóbbá teszi a kódot.</w:t>
      </w:r>
    </w:p>
    <w:p w14:paraId="450B2DE9" w14:textId="77777777" w:rsidR="00C658F3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Egy példa:</w:t>
      </w:r>
    </w:p>
    <w:p w14:paraId="11C57EF7" w14:textId="0FC58C15" w:rsidR="00C43330" w:rsidRPr="00C461BC" w:rsidRDefault="00C658F3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 xml:space="preserve">Az alább látható FOR ciklusban a kocka sarkai vannak kiértékelve. Ha a tömbön </w:t>
      </w:r>
      <w:proofErr w:type="spellStart"/>
      <w:r w:rsidRPr="00C461BC">
        <w:rPr>
          <w:sz w:val="24"/>
          <w:szCs w:val="24"/>
        </w:rPr>
        <w:t>végigmegyünk</w:t>
      </w:r>
      <w:proofErr w:type="spellEnd"/>
      <w:r w:rsidRPr="00C461BC">
        <w:rPr>
          <w:sz w:val="24"/>
          <w:szCs w:val="24"/>
        </w:rPr>
        <w:t xml:space="preserve"> a 0-ás indextől kezdve, akkor mindig ugyan abban a sorrendben fognak következni a csúcsok, amelyeket egy indexel elérünk, nem kell minden csúcsnak a </w:t>
      </w:r>
      <w:r w:rsidR="00E61A48" w:rsidRPr="00C461BC">
        <w:rPr>
          <w:sz w:val="24"/>
          <w:szCs w:val="24"/>
        </w:rPr>
        <w:t>háromdimenziós</w:t>
      </w:r>
      <w:r w:rsidRPr="00C461BC">
        <w:rPr>
          <w:sz w:val="24"/>
          <w:szCs w:val="24"/>
        </w:rPr>
        <w:t xml:space="preserve"> eltolását kiírni a </w:t>
      </w:r>
      <w:r w:rsidR="00155A44" w:rsidRPr="00155A44">
        <w:rPr>
          <w:sz w:val="24"/>
          <w:szCs w:val="24"/>
        </w:rPr>
        <w:t>(</w:t>
      </w:r>
      <w:r w:rsidR="00155A44">
        <w:rPr>
          <w:sz w:val="24"/>
          <w:szCs w:val="24"/>
        </w:rPr>
        <w:t>0, 0, 0</w:t>
      </w:r>
      <w:r w:rsidR="00155A44" w:rsidRPr="00155A44">
        <w:rPr>
          <w:sz w:val="24"/>
          <w:szCs w:val="24"/>
        </w:rPr>
        <w:t xml:space="preserve">) </w:t>
      </w:r>
      <w:r w:rsidRPr="00C461BC">
        <w:rPr>
          <w:sz w:val="24"/>
          <w:szCs w:val="24"/>
        </w:rPr>
        <w:t>csúcstól.</w:t>
      </w:r>
    </w:p>
    <w:p w14:paraId="7699C9E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GetCubeCongif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E48ACD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AD9E22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5985903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8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</w:t>
      </w:r>
    </w:p>
    <w:p w14:paraId="709BC00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terrainHeight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238539" w14:textId="4F1C7C2C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|= 1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&lt;&lt; i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//bitshift</w:t>
      </w:r>
    </w:p>
    <w:p w14:paraId="47BA8EBC" w14:textId="77777777" w:rsidR="00893C5A" w:rsidRDefault="00893C5A" w:rsidP="00893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85BC6" w14:textId="77777777" w:rsidR="00893C5A" w:rsidRDefault="00893C5A" w:rsidP="00893C5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6EB4A4B" w14:textId="59581632" w:rsidR="00C658F3" w:rsidRPr="00C461BC" w:rsidRDefault="00C658F3" w:rsidP="00893C5A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Ezeknek a tömböknek a „</w:t>
      </w:r>
      <w:proofErr w:type="spellStart"/>
      <w:r w:rsidRPr="00C461BC">
        <w:rPr>
          <w:sz w:val="24"/>
          <w:szCs w:val="24"/>
        </w:rPr>
        <w:t>konstanssága</w:t>
      </w:r>
      <w:proofErr w:type="spellEnd"/>
      <w:r w:rsidRPr="00C461BC">
        <w:rPr>
          <w:sz w:val="24"/>
          <w:szCs w:val="24"/>
        </w:rPr>
        <w:t xml:space="preserve">” nagyon fontos, hiszen az algoritmus mindig ugyan abban a sorrendben </w:t>
      </w:r>
      <w:r w:rsidR="00E61A48" w:rsidRPr="00C461BC">
        <w:rPr>
          <w:sz w:val="24"/>
          <w:szCs w:val="24"/>
        </w:rPr>
        <w:t>kell,</w:t>
      </w:r>
      <w:r w:rsidRPr="00C461BC">
        <w:rPr>
          <w:sz w:val="24"/>
          <w:szCs w:val="24"/>
        </w:rPr>
        <w:t xml:space="preserve"> hogy kiértékelje az adott konfigurációt, </w:t>
      </w:r>
      <w:r w:rsidR="00EA2F38" w:rsidRPr="00C461BC">
        <w:rPr>
          <w:sz w:val="24"/>
          <w:szCs w:val="24"/>
        </w:rPr>
        <w:t>főleg,</w:t>
      </w:r>
      <w:r w:rsidRPr="00C461BC">
        <w:rPr>
          <w:sz w:val="24"/>
          <w:szCs w:val="24"/>
        </w:rPr>
        <w:t xml:space="preserve"> hogy a kód szimplifikálása érdekében a konfiguráció meghatározásakor BITSHIFT-</w:t>
      </w:r>
      <w:proofErr w:type="spellStart"/>
      <w:r w:rsidRPr="00C461BC">
        <w:rPr>
          <w:sz w:val="24"/>
          <w:szCs w:val="24"/>
        </w:rPr>
        <w:t>et</w:t>
      </w:r>
      <w:proofErr w:type="spellEnd"/>
      <w:r w:rsidRPr="00C461BC">
        <w:rPr>
          <w:sz w:val="24"/>
          <w:szCs w:val="24"/>
        </w:rPr>
        <w:t xml:space="preserve"> használ. A bitshift csak akkor fogja a megfelelő konfigurációt visszaadni, hogyha a </w:t>
      </w:r>
      <w:r w:rsidR="00E61A48" w:rsidRPr="00C461BC">
        <w:rPr>
          <w:sz w:val="24"/>
          <w:szCs w:val="24"/>
        </w:rPr>
        <w:t>konfigurációk</w:t>
      </w:r>
      <w:r w:rsidRPr="00C461BC">
        <w:rPr>
          <w:sz w:val="24"/>
          <w:szCs w:val="24"/>
        </w:rPr>
        <w:t xml:space="preserve"> is sorban vannak és a csúcsok kiértékelése is minden egyes alkalommal ugyan abban a sorre</w:t>
      </w:r>
      <w:r w:rsidR="00E61A48" w:rsidRPr="00C461BC">
        <w:rPr>
          <w:sz w:val="24"/>
          <w:szCs w:val="24"/>
        </w:rPr>
        <w:t>ndb</w:t>
      </w:r>
      <w:r w:rsidRPr="00C461BC">
        <w:rPr>
          <w:sz w:val="24"/>
          <w:szCs w:val="24"/>
        </w:rPr>
        <w:t>en történik.</w:t>
      </w:r>
    </w:p>
    <w:p w14:paraId="783B1DB3" w14:textId="05D03311" w:rsidR="006B4184" w:rsidRDefault="00A83D07" w:rsidP="00A83D07">
      <w:pPr>
        <w:pStyle w:val="Heading1"/>
      </w:pPr>
      <w:bookmarkStart w:id="19" w:name="_Toc165406794"/>
      <w:proofErr w:type="spellStart"/>
      <w:r>
        <w:t>Pszeuorandom</w:t>
      </w:r>
      <w:proofErr w:type="spellEnd"/>
      <w:r>
        <w:t xml:space="preserve"> Generálás</w:t>
      </w:r>
      <w:bookmarkEnd w:id="19"/>
    </w:p>
    <w:p w14:paraId="0A6C38DF" w14:textId="77777777" w:rsidR="00A83D07" w:rsidRPr="00C461BC" w:rsidRDefault="006B4184" w:rsidP="002F7C73">
      <w:pPr>
        <w:jc w:val="both"/>
        <w:rPr>
          <w:sz w:val="24"/>
          <w:szCs w:val="24"/>
        </w:rPr>
      </w:pPr>
      <w:r w:rsidRPr="00C461BC">
        <w:rPr>
          <w:sz w:val="24"/>
          <w:szCs w:val="24"/>
        </w:rPr>
        <w:t>A talaj megjelenítése után a következő lépés a talajnak a megalkotása.</w:t>
      </w:r>
      <w:r w:rsidR="00A83D07" w:rsidRPr="00C461BC">
        <w:rPr>
          <w:sz w:val="24"/>
          <w:szCs w:val="24"/>
        </w:rPr>
        <w:t xml:space="preserve"> Erre sok különböző </w:t>
      </w:r>
      <w:proofErr w:type="spellStart"/>
      <w:r w:rsidR="00A83D07" w:rsidRPr="00C461BC">
        <w:rPr>
          <w:sz w:val="24"/>
          <w:szCs w:val="24"/>
        </w:rPr>
        <w:t>pszeudorandom</w:t>
      </w:r>
      <w:proofErr w:type="spellEnd"/>
      <w:r w:rsidR="00A83D07" w:rsidRPr="00C461BC">
        <w:rPr>
          <w:sz w:val="24"/>
          <w:szCs w:val="24"/>
        </w:rPr>
        <w:t xml:space="preserve"> algoritmus áll rendelkezésre. A választás a </w:t>
      </w:r>
      <w:proofErr w:type="spellStart"/>
      <w:r w:rsidR="00A83D07" w:rsidRPr="00C461BC">
        <w:rPr>
          <w:sz w:val="24"/>
          <w:szCs w:val="24"/>
        </w:rPr>
        <w:t>Perlin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Noise</w:t>
      </w:r>
      <w:proofErr w:type="spellEnd"/>
      <w:r w:rsidR="00A83D07" w:rsidRPr="00C461BC">
        <w:rPr>
          <w:sz w:val="24"/>
          <w:szCs w:val="24"/>
        </w:rPr>
        <w:t xml:space="preserve"> algoritmusra esett egy nagyon egyszerű indok miatt. A </w:t>
      </w:r>
      <w:proofErr w:type="spellStart"/>
      <w:r w:rsidR="00A83D07" w:rsidRPr="00C461BC">
        <w:rPr>
          <w:sz w:val="24"/>
          <w:szCs w:val="24"/>
        </w:rPr>
        <w:t>Perlin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Noise</w:t>
      </w:r>
      <w:proofErr w:type="spellEnd"/>
      <w:r w:rsidR="00A83D07" w:rsidRPr="00C461BC">
        <w:rPr>
          <w:sz w:val="24"/>
          <w:szCs w:val="24"/>
        </w:rPr>
        <w:t xml:space="preserve"> a </w:t>
      </w:r>
      <w:proofErr w:type="spellStart"/>
      <w:r w:rsidR="00A83D07" w:rsidRPr="00C461BC">
        <w:rPr>
          <w:sz w:val="24"/>
          <w:szCs w:val="24"/>
        </w:rPr>
        <w:t>Unity</w:t>
      </w:r>
      <w:proofErr w:type="spellEnd"/>
      <w:r w:rsidR="00A83D07" w:rsidRPr="00C461BC">
        <w:rPr>
          <w:sz w:val="24"/>
          <w:szCs w:val="24"/>
        </w:rPr>
        <w:t xml:space="preserve"> </w:t>
      </w:r>
      <w:proofErr w:type="spellStart"/>
      <w:r w:rsidR="00A83D07" w:rsidRPr="00C461BC">
        <w:rPr>
          <w:sz w:val="24"/>
          <w:szCs w:val="24"/>
        </w:rPr>
        <w:t>Mathf</w:t>
      </w:r>
      <w:proofErr w:type="spellEnd"/>
      <w:r w:rsidR="00A83D07" w:rsidRPr="00C461BC">
        <w:rPr>
          <w:sz w:val="24"/>
          <w:szCs w:val="24"/>
        </w:rPr>
        <w:t xml:space="preserve"> könyvtárának egy beépített funkciója és tökéletesen alkalmas talajmagasság meghatározására.</w:t>
      </w:r>
    </w:p>
    <w:p w14:paraId="113063E9" w14:textId="73FC4ABC" w:rsidR="006B4184" w:rsidRDefault="00A83D07" w:rsidP="00A83D07">
      <w:pPr>
        <w:pStyle w:val="Heading1"/>
      </w:pPr>
      <w:bookmarkStart w:id="20" w:name="_Toc165406795"/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bookmarkEnd w:id="20"/>
      <w:proofErr w:type="spellEnd"/>
      <w:r w:rsidR="006B4184">
        <w:t xml:space="preserve"> </w:t>
      </w:r>
    </w:p>
    <w:p w14:paraId="10AB4D97" w14:textId="4F2D14FC" w:rsidR="00A83D07" w:rsidRPr="004B5205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perlin</w:t>
      </w:r>
      <w:proofErr w:type="spellEnd"/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noise</w:t>
      </w:r>
      <w:proofErr w:type="spellEnd"/>
    </w:p>
    <w:p w14:paraId="48526A0C" w14:textId="1A7C3E29" w:rsidR="001C2B04" w:rsidRDefault="00A83D07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r w:rsidRPr="004B5205">
        <w:rPr>
          <w:b/>
          <w:bCs/>
          <w:caps/>
          <w:color w:val="FF0000"/>
          <w:sz w:val="24"/>
          <w:szCs w:val="24"/>
          <w:highlight w:val="black"/>
        </w:rPr>
        <w:t>heightmap</w:t>
      </w:r>
    </w:p>
    <w:p w14:paraId="08BFECDD" w14:textId="77777777" w:rsidR="001B01A4" w:rsidRPr="001B01A4" w:rsidRDefault="001B01A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</w:p>
    <w:p w14:paraId="50E59683" w14:textId="4593B0F2" w:rsidR="001C2B04" w:rsidRPr="004B5205" w:rsidRDefault="001C2B04" w:rsidP="002F7C73">
      <w:pPr>
        <w:jc w:val="both"/>
        <w:rPr>
          <w:b/>
          <w:bCs/>
          <w:caps/>
          <w:color w:val="FF0000"/>
          <w:sz w:val="24"/>
          <w:szCs w:val="24"/>
          <w:highlight w:val="black"/>
        </w:rPr>
      </w:pP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marching</w:t>
      </w:r>
      <w:proofErr w:type="spellEnd"/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cubes</w:t>
      </w:r>
      <w:proofErr w:type="spellEnd"/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optimalizázás</w:t>
      </w:r>
      <w:proofErr w:type="spellEnd"/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  <w:proofErr w:type="spellStart"/>
      <w:r w:rsidRPr="004B5205">
        <w:rPr>
          <w:b/>
          <w:bCs/>
          <w:caps/>
          <w:color w:val="FF0000"/>
          <w:sz w:val="24"/>
          <w:szCs w:val="24"/>
          <w:highlight w:val="black"/>
        </w:rPr>
        <w:t>magyrázat</w:t>
      </w:r>
      <w:proofErr w:type="spellEnd"/>
      <w:r w:rsidR="00797544"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kezdete</w:t>
      </w:r>
      <w:r w:rsidRPr="004B5205">
        <w:rPr>
          <w:b/>
          <w:bCs/>
          <w:caps/>
          <w:color w:val="FF0000"/>
          <w:sz w:val="24"/>
          <w:szCs w:val="24"/>
          <w:highlight w:val="black"/>
        </w:rPr>
        <w:t xml:space="preserve"> </w:t>
      </w:r>
    </w:p>
    <w:p w14:paraId="25FA0943" w14:textId="77777777" w:rsidR="00A3035E" w:rsidRDefault="00A3035E" w:rsidP="00A83D07">
      <w:pPr>
        <w:rPr>
          <w:sz w:val="24"/>
          <w:szCs w:val="24"/>
        </w:rPr>
      </w:pPr>
    </w:p>
    <w:bookmarkStart w:id="21" w:name="_Toc1654067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47618370"/>
        <w:docPartObj>
          <w:docPartGallery w:val="Bibliographies"/>
          <w:docPartUnique/>
        </w:docPartObj>
      </w:sdtPr>
      <w:sdtContent>
        <w:p w14:paraId="49F2E0C3" w14:textId="75F077BF" w:rsidR="00A3035E" w:rsidRDefault="00A3035E">
          <w:pPr>
            <w:pStyle w:val="Heading1"/>
          </w:pPr>
          <w:r>
            <w:t>Hivatkozások</w:t>
          </w:r>
          <w:bookmarkEnd w:id="21"/>
        </w:p>
        <w:sdt>
          <w:sdtPr>
            <w:id w:val="-573587230"/>
            <w:bibliography/>
          </w:sdtPr>
          <w:sdtContent>
            <w:p w14:paraId="5FB511C5" w14:textId="77777777" w:rsidR="00893C5A" w:rsidRDefault="00A3035E" w:rsidP="00893C5A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3C5A">
                <w:rPr>
                  <w:noProof/>
                </w:rPr>
                <w:t xml:space="preserve">Grand View Research. (dátum nélk.). </w:t>
              </w:r>
              <w:r w:rsidR="00893C5A">
                <w:rPr>
                  <w:i/>
                  <w:iCs/>
                  <w:noProof/>
                </w:rPr>
                <w:t>Video Game Market</w:t>
              </w:r>
              <w:r w:rsidR="00893C5A">
                <w:rPr>
                  <w:noProof/>
                </w:rPr>
                <w:t>. Forrás: Grand View Research: https://www.grandviewresearch.com/industry-analysis/video-game-market#:~:text=b.-,The%20global%20video%20game%20market%20size%20was%20estimated%20at%20USD,USD%20583.69%20billion%20by%202030</w:t>
              </w:r>
            </w:p>
            <w:p w14:paraId="4077A03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Biomedical Imaging and Bioengineering. (2022. Június). </w:t>
              </w:r>
              <w:r>
                <w:rPr>
                  <w:i/>
                  <w:iCs/>
                  <w:noProof/>
                </w:rPr>
                <w:t>Computed Tomography (CT)</w:t>
              </w:r>
              <w:r>
                <w:rPr>
                  <w:noProof/>
                </w:rPr>
                <w:t>. Forrás: Nibih: https://www.nibib.nih.gov/science-education/science-topics/computed-tomography-ct</w:t>
              </w:r>
            </w:p>
            <w:p w14:paraId="48492150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(2023. Szeptember 2). </w:t>
              </w:r>
              <w:r>
                <w:rPr>
                  <w:i/>
                  <w:iCs/>
                  <w:noProof/>
                </w:rPr>
                <w:t>Isosurface</w:t>
              </w:r>
              <w:r>
                <w:rPr>
                  <w:noProof/>
                </w:rPr>
                <w:t>. Forrás: Wikipedia: https://en.wikipedia.org/wiki/Isosurface</w:t>
              </w:r>
            </w:p>
            <w:p w14:paraId="388FC5AA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24). </w:t>
              </w:r>
              <w:r>
                <w:rPr>
                  <w:i/>
                  <w:iCs/>
                  <w:noProof/>
                </w:rPr>
                <w:t>Minecraft</w:t>
              </w:r>
              <w:r>
                <w:rPr>
                  <w:noProof/>
                </w:rPr>
                <w:t>. Forrás: Wikipedia: https://en.wikipedia.org/wiki/Minecraft</w:t>
              </w:r>
            </w:p>
            <w:p w14:paraId="7E9EEF29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Wikipedia. (2024. April 8). </w:t>
              </w:r>
              <w:r>
                <w:rPr>
                  <w:i/>
                  <w:iCs/>
                  <w:noProof/>
                </w:rPr>
                <w:t>Terraria</w:t>
              </w:r>
              <w:r>
                <w:rPr>
                  <w:noProof/>
                </w:rPr>
                <w:t>. Forrás: Wikipedia: https://en.wikipedia.org/wiki/Terraria</w:t>
              </w:r>
            </w:p>
            <w:p w14:paraId="3249E105" w14:textId="77777777" w:rsidR="00893C5A" w:rsidRDefault="00893C5A" w:rsidP="00893C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Wikipédia. (2024. Február 5). </w:t>
              </w:r>
              <w:r>
                <w:rPr>
                  <w:i/>
                  <w:iCs/>
                  <w:noProof/>
                </w:rPr>
                <w:t>Voxel</w:t>
              </w:r>
              <w:r>
                <w:rPr>
                  <w:noProof/>
                </w:rPr>
                <w:t>. Forrás: Wikipedia: https://en.wikipedia.org/wiki/Voxel</w:t>
              </w:r>
            </w:p>
            <w:p w14:paraId="05A568F1" w14:textId="62050728" w:rsidR="00A3035E" w:rsidRDefault="00A3035E" w:rsidP="00893C5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3035E" w:rsidSect="00AC754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43F7C"/>
    <w:multiLevelType w:val="hybridMultilevel"/>
    <w:tmpl w:val="D5B893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A3"/>
    <w:rsid w:val="000239C2"/>
    <w:rsid w:val="00064261"/>
    <w:rsid w:val="000678F8"/>
    <w:rsid w:val="0008014B"/>
    <w:rsid w:val="0008269D"/>
    <w:rsid w:val="00091192"/>
    <w:rsid w:val="000B6DE5"/>
    <w:rsid w:val="000D436E"/>
    <w:rsid w:val="000D5FB2"/>
    <w:rsid w:val="001026A3"/>
    <w:rsid w:val="00105470"/>
    <w:rsid w:val="00123942"/>
    <w:rsid w:val="00141F03"/>
    <w:rsid w:val="001538F8"/>
    <w:rsid w:val="00155A44"/>
    <w:rsid w:val="0017109A"/>
    <w:rsid w:val="001724D3"/>
    <w:rsid w:val="001B01A4"/>
    <w:rsid w:val="001C2B04"/>
    <w:rsid w:val="00252E25"/>
    <w:rsid w:val="00257B9B"/>
    <w:rsid w:val="00275F37"/>
    <w:rsid w:val="002D09CA"/>
    <w:rsid w:val="002D1E60"/>
    <w:rsid w:val="002E5D0E"/>
    <w:rsid w:val="002F24AB"/>
    <w:rsid w:val="002F7C73"/>
    <w:rsid w:val="003147C9"/>
    <w:rsid w:val="0033380C"/>
    <w:rsid w:val="00382018"/>
    <w:rsid w:val="00384C30"/>
    <w:rsid w:val="00390A12"/>
    <w:rsid w:val="00396848"/>
    <w:rsid w:val="003B5048"/>
    <w:rsid w:val="003D3033"/>
    <w:rsid w:val="003D6D76"/>
    <w:rsid w:val="00405EDF"/>
    <w:rsid w:val="0041282B"/>
    <w:rsid w:val="00424C7F"/>
    <w:rsid w:val="00430ECA"/>
    <w:rsid w:val="00443A86"/>
    <w:rsid w:val="004627E0"/>
    <w:rsid w:val="00465FE4"/>
    <w:rsid w:val="00491AFF"/>
    <w:rsid w:val="00494E66"/>
    <w:rsid w:val="004A2E86"/>
    <w:rsid w:val="004A7890"/>
    <w:rsid w:val="004B5205"/>
    <w:rsid w:val="004D6C05"/>
    <w:rsid w:val="00516814"/>
    <w:rsid w:val="00552D88"/>
    <w:rsid w:val="005A4B48"/>
    <w:rsid w:val="006063DF"/>
    <w:rsid w:val="006B0D1B"/>
    <w:rsid w:val="006B4184"/>
    <w:rsid w:val="007173FD"/>
    <w:rsid w:val="00724B31"/>
    <w:rsid w:val="00734AC1"/>
    <w:rsid w:val="00743E34"/>
    <w:rsid w:val="00766B19"/>
    <w:rsid w:val="00776D74"/>
    <w:rsid w:val="0078345D"/>
    <w:rsid w:val="0079289F"/>
    <w:rsid w:val="00797544"/>
    <w:rsid w:val="007D1818"/>
    <w:rsid w:val="007F7264"/>
    <w:rsid w:val="008019B9"/>
    <w:rsid w:val="00807D11"/>
    <w:rsid w:val="00824AB5"/>
    <w:rsid w:val="00834E73"/>
    <w:rsid w:val="008849BC"/>
    <w:rsid w:val="00893C5A"/>
    <w:rsid w:val="008A2BE7"/>
    <w:rsid w:val="008E161E"/>
    <w:rsid w:val="00960B0D"/>
    <w:rsid w:val="00987E5A"/>
    <w:rsid w:val="009A2399"/>
    <w:rsid w:val="009B3835"/>
    <w:rsid w:val="009D79DA"/>
    <w:rsid w:val="009F1039"/>
    <w:rsid w:val="009F75B7"/>
    <w:rsid w:val="00A008E8"/>
    <w:rsid w:val="00A11767"/>
    <w:rsid w:val="00A252B8"/>
    <w:rsid w:val="00A3035E"/>
    <w:rsid w:val="00A83D07"/>
    <w:rsid w:val="00AB24D2"/>
    <w:rsid w:val="00AC7542"/>
    <w:rsid w:val="00AC7600"/>
    <w:rsid w:val="00B52AF3"/>
    <w:rsid w:val="00B5372E"/>
    <w:rsid w:val="00B77D75"/>
    <w:rsid w:val="00BF27CC"/>
    <w:rsid w:val="00C43330"/>
    <w:rsid w:val="00C461BC"/>
    <w:rsid w:val="00C658F3"/>
    <w:rsid w:val="00C71EBC"/>
    <w:rsid w:val="00C96638"/>
    <w:rsid w:val="00CD40C1"/>
    <w:rsid w:val="00CE5B2E"/>
    <w:rsid w:val="00D5144C"/>
    <w:rsid w:val="00D64930"/>
    <w:rsid w:val="00DA6984"/>
    <w:rsid w:val="00E15392"/>
    <w:rsid w:val="00E1607D"/>
    <w:rsid w:val="00E61A48"/>
    <w:rsid w:val="00EA2F38"/>
    <w:rsid w:val="00EC4CF6"/>
    <w:rsid w:val="00F118AA"/>
    <w:rsid w:val="00F814EA"/>
    <w:rsid w:val="00FB5717"/>
    <w:rsid w:val="00FB7235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5BAB"/>
  <w15:chartTrackingRefBased/>
  <w15:docId w15:val="{D9B1F075-7FA1-4917-B2A6-29E6581F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B19"/>
  </w:style>
  <w:style w:type="paragraph" w:styleId="Heading1">
    <w:name w:val="heading 1"/>
    <w:basedOn w:val="Normal"/>
    <w:next w:val="Normal"/>
    <w:link w:val="Heading1Char"/>
    <w:uiPriority w:val="9"/>
    <w:qFormat/>
    <w:rsid w:val="0060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8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3035E"/>
  </w:style>
  <w:style w:type="paragraph" w:styleId="TOCHeading">
    <w:name w:val="TOC Heading"/>
    <w:basedOn w:val="Heading1"/>
    <w:next w:val="Normal"/>
    <w:uiPriority w:val="39"/>
    <w:unhideWhenUsed/>
    <w:qFormat/>
    <w:rsid w:val="00A3035E"/>
    <w:pPr>
      <w:outlineLvl w:val="9"/>
    </w:pPr>
    <w:rPr>
      <w:kern w:val="0"/>
      <w:lang w:eastAsia="hu-H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035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92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9289F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B7B0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F7C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1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{2C46EBE5-E20D-4103-ABEA-F072D5548A75}</b:Guid>
    <b:Author>
      <b:Author>
        <b:Corporate>Grand View Research</b:Corporate>
      </b:Author>
    </b:Author>
    <b:Title>Video Game Market</b:Title>
    <b:InternetSiteTitle>Grand View Research</b:InternetSiteTitle>
    <b:URL>https://www.grandviewresearch.com/industry-analysis/video-game-market#:~:text=b.-,The%20global%20video%20game%20market%20size%20was%20estimated%20at%20USD,USD%20583.69%20billion%20by%202030</b:URL>
    <b:RefOrder>1</b:RefOrder>
  </b:Source>
  <b:Source>
    <b:Tag>Wik24</b:Tag>
    <b:SourceType>InternetSite</b:SourceType>
    <b:Guid>{748B86ED-BE32-4FFD-8F23-F36EB98503C3}</b:Guid>
    <b:Author>
      <b:Author>
        <b:Corporate>Wikipedia</b:Corporate>
      </b:Author>
    </b:Author>
    <b:Title>Terraria</b:Title>
    <b:InternetSiteTitle>Wikipedia</b:InternetSiteTitle>
    <b:Year>2024</b:Year>
    <b:Month>April</b:Month>
    <b:Day>8</b:Day>
    <b:URL>https://en.wikipedia.org/wiki/Terraria</b:URL>
    <b:RefOrder>3</b:RefOrder>
  </b:Source>
  <b:Source>
    <b:Tag>Wik241</b:Tag>
    <b:SourceType>InternetSite</b:SourceType>
    <b:Guid>{C102A901-2FB0-49F3-824B-4C00BD776AD7}</b:Guid>
    <b:Author>
      <b:Author>
        <b:Corporate>Wikipedia</b:Corporate>
      </b:Author>
    </b:Author>
    <b:Title>Minecraft</b:Title>
    <b:InternetSiteTitle>Wikipedia</b:InternetSiteTitle>
    <b:Year>2024</b:Year>
    <b:Month>April</b:Month>
    <b:Day>24</b:Day>
    <b:URL>https://en.wikipedia.org/wiki/Minecraft</b:URL>
    <b:RefOrder>4</b:RefOrder>
  </b:Source>
  <b:Source>
    <b:Tag>Nat22</b:Tag>
    <b:SourceType>InternetSite</b:SourceType>
    <b:Guid>{79D851FD-1A56-46EF-95A1-32C782BCBD2C}</b:Guid>
    <b:Author>
      <b:Author>
        <b:Corporate>National Institute of Biomedical Imaging and Bioengineering</b:Corporate>
      </b:Author>
    </b:Author>
    <b:Title>Computed Tomography (CT)</b:Title>
    <b:InternetSiteTitle>Nibih</b:InternetSiteTitle>
    <b:Year>2022</b:Year>
    <b:Month>Június</b:Month>
    <b:URL>https://www.nibib.nih.gov/science-education/science-topics/computed-tomography-ct</b:URL>
    <b:RefOrder>6</b:RefOrder>
  </b:Source>
  <b:Source>
    <b:Tag>Wik242</b:Tag>
    <b:SourceType>InternetSite</b:SourceType>
    <b:Guid>{C3F190BE-CDF5-409D-96E0-109D69AC16C8}</b:Guid>
    <b:Author>
      <b:Author>
        <b:Corporate>Wikipédia</b:Corporate>
      </b:Author>
    </b:Author>
    <b:Title>Voxel</b:Title>
    <b:InternetSiteTitle>Wikipedia</b:InternetSiteTitle>
    <b:Year>2024</b:Year>
    <b:Month>Február</b:Month>
    <b:Day>5</b:Day>
    <b:URL>https://en.wikipedia.org/wiki/Voxel</b:URL>
    <b:RefOrder>2</b:RefOrder>
  </b:Source>
  <b:Source>
    <b:Tag>Wik23</b:Tag>
    <b:SourceType>InternetSite</b:SourceType>
    <b:Guid>{FF99F83C-A28A-4E0B-9DA5-47B891F796CD}</b:Guid>
    <b:Author>
      <b:Author>
        <b:Corporate>Wikipedia</b:Corporate>
      </b:Author>
    </b:Author>
    <b:Title>Isosurface</b:Title>
    <b:InternetSiteTitle>Wikipedia</b:InternetSiteTitle>
    <b:Year>2023</b:Year>
    <b:Month>Szeptember</b:Month>
    <b:Day>2</b:Day>
    <b:URL>https://en.wikipedia.org/wiki/Isosurface</b:URL>
    <b:RefOrder>5</b:RefOrder>
  </b:Source>
</b:Sources>
</file>

<file path=customXml/itemProps1.xml><?xml version="1.0" encoding="utf-8"?>
<ds:datastoreItem xmlns:ds="http://schemas.openxmlformats.org/officeDocument/2006/customXml" ds:itemID="{F3202389-A2CB-451B-AE38-FF58647A0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11</Pages>
  <Words>2760</Words>
  <Characters>19044</Characters>
  <Application>Microsoft Office Word</Application>
  <DocSecurity>0</DocSecurity>
  <Lines>158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Piltz</dc:creator>
  <cp:keywords/>
  <dc:description/>
  <cp:lastModifiedBy>Gergely Piltz</cp:lastModifiedBy>
  <cp:revision>64</cp:revision>
  <dcterms:created xsi:type="dcterms:W3CDTF">2024-03-29T11:45:00Z</dcterms:created>
  <dcterms:modified xsi:type="dcterms:W3CDTF">2024-04-30T21:15:00Z</dcterms:modified>
</cp:coreProperties>
</file>